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0873D" w14:textId="77777777" w:rsidR="00D6368B" w:rsidRPr="00392D9B" w:rsidRDefault="00D6368B" w:rsidP="00D6368B">
      <w:pPr>
        <w:jc w:val="center"/>
        <w:rPr>
          <w:b/>
          <w:sz w:val="300"/>
          <w:lang w:val="en-US"/>
        </w:rPr>
      </w:pPr>
      <w:r w:rsidRPr="00392D9B">
        <w:rPr>
          <w:b/>
          <w:sz w:val="300"/>
          <w:lang w:val="en-US"/>
        </w:rPr>
        <w:t>CS342</w:t>
      </w:r>
    </w:p>
    <w:p w14:paraId="2DE11CC8" w14:textId="77777777" w:rsidR="00D6368B" w:rsidRDefault="00D6368B" w:rsidP="00D6368B">
      <w:pPr>
        <w:jc w:val="center"/>
        <w:rPr>
          <w:b/>
          <w:sz w:val="96"/>
          <w:lang w:val="en-US"/>
        </w:rPr>
      </w:pPr>
      <w:r w:rsidRPr="00392D9B">
        <w:rPr>
          <w:b/>
          <w:sz w:val="96"/>
          <w:lang w:val="en-US"/>
        </w:rPr>
        <w:t>Operating Systems</w:t>
      </w:r>
    </w:p>
    <w:p w14:paraId="3019F49B" w14:textId="77777777" w:rsidR="00D6368B" w:rsidRDefault="00D6368B" w:rsidP="00D6368B">
      <w:pPr>
        <w:jc w:val="center"/>
        <w:rPr>
          <w:b/>
          <w:sz w:val="96"/>
          <w:lang w:val="en-US"/>
        </w:rPr>
      </w:pPr>
    </w:p>
    <w:p w14:paraId="6EC9B0E1" w14:textId="77777777" w:rsidR="00D6368B" w:rsidRDefault="00D6368B" w:rsidP="00D6368B">
      <w:pPr>
        <w:jc w:val="center"/>
        <w:rPr>
          <w:b/>
          <w:sz w:val="96"/>
          <w:lang w:val="en-US"/>
        </w:rPr>
      </w:pPr>
    </w:p>
    <w:p w14:paraId="4A938805" w14:textId="77777777" w:rsidR="00D6368B" w:rsidRPr="00392D9B" w:rsidRDefault="00D6368B" w:rsidP="00D6368B">
      <w:pPr>
        <w:jc w:val="center"/>
        <w:rPr>
          <w:b/>
          <w:sz w:val="96"/>
          <w:lang w:val="en-US"/>
        </w:rPr>
      </w:pPr>
    </w:p>
    <w:p w14:paraId="18D61165" w14:textId="77777777" w:rsidR="00D6368B" w:rsidRPr="00392D9B" w:rsidRDefault="00D6368B" w:rsidP="00D6368B">
      <w:pPr>
        <w:jc w:val="center"/>
        <w:rPr>
          <w:b/>
          <w:sz w:val="48"/>
          <w:lang w:val="en-US"/>
        </w:rPr>
      </w:pPr>
      <w:r>
        <w:rPr>
          <w:b/>
          <w:sz w:val="48"/>
          <w:lang w:val="en-US"/>
        </w:rPr>
        <w:t>Project 4</w:t>
      </w:r>
    </w:p>
    <w:p w14:paraId="6766008B" w14:textId="77777777" w:rsidR="00D6368B" w:rsidRDefault="00D6368B" w:rsidP="00D6368B">
      <w:pPr>
        <w:jc w:val="center"/>
        <w:rPr>
          <w:b/>
          <w:sz w:val="56"/>
          <w:lang w:val="en-US"/>
        </w:rPr>
      </w:pPr>
    </w:p>
    <w:p w14:paraId="4F2FBED2" w14:textId="77777777" w:rsidR="00D6368B" w:rsidRDefault="00D6368B" w:rsidP="00D6368B">
      <w:pPr>
        <w:jc w:val="center"/>
        <w:rPr>
          <w:b/>
          <w:sz w:val="56"/>
          <w:lang w:val="en-US"/>
        </w:rPr>
      </w:pPr>
    </w:p>
    <w:p w14:paraId="75B84E76" w14:textId="77777777" w:rsidR="00D6368B" w:rsidRDefault="00D6368B" w:rsidP="00D6368B">
      <w:pPr>
        <w:jc w:val="center"/>
        <w:rPr>
          <w:b/>
          <w:sz w:val="56"/>
          <w:lang w:val="en-US"/>
        </w:rPr>
      </w:pPr>
    </w:p>
    <w:p w14:paraId="3AA6EC58" w14:textId="77777777" w:rsidR="00D6368B" w:rsidRDefault="00D6368B" w:rsidP="00D6368B">
      <w:pPr>
        <w:jc w:val="center"/>
        <w:rPr>
          <w:b/>
          <w:sz w:val="56"/>
          <w:lang w:val="en-US"/>
        </w:rPr>
      </w:pPr>
    </w:p>
    <w:p w14:paraId="30C5BFF7" w14:textId="77777777" w:rsidR="00D6368B" w:rsidRPr="00392D9B" w:rsidRDefault="00D6368B" w:rsidP="00D6368B">
      <w:pPr>
        <w:jc w:val="center"/>
        <w:rPr>
          <w:b/>
          <w:sz w:val="48"/>
          <w:lang w:val="en-US"/>
        </w:rPr>
      </w:pPr>
      <w:r w:rsidRPr="00392D9B">
        <w:rPr>
          <w:b/>
          <w:sz w:val="48"/>
          <w:lang w:val="en-US"/>
        </w:rPr>
        <w:t xml:space="preserve">Muhammad </w:t>
      </w:r>
      <w:proofErr w:type="spellStart"/>
      <w:r w:rsidRPr="00392D9B">
        <w:rPr>
          <w:b/>
          <w:sz w:val="48"/>
          <w:lang w:val="en-US"/>
        </w:rPr>
        <w:t>Arham</w:t>
      </w:r>
      <w:proofErr w:type="spellEnd"/>
      <w:r w:rsidRPr="00392D9B">
        <w:rPr>
          <w:b/>
          <w:sz w:val="48"/>
          <w:lang w:val="en-US"/>
        </w:rPr>
        <w:t xml:space="preserve"> Khan</w:t>
      </w:r>
    </w:p>
    <w:p w14:paraId="2D6231F6" w14:textId="77777777" w:rsidR="00D6368B" w:rsidRPr="00392D9B" w:rsidRDefault="00D6368B" w:rsidP="00D6368B">
      <w:pPr>
        <w:jc w:val="center"/>
        <w:rPr>
          <w:b/>
          <w:sz w:val="48"/>
          <w:lang w:val="en-US"/>
        </w:rPr>
      </w:pPr>
      <w:r w:rsidRPr="00392D9B">
        <w:rPr>
          <w:b/>
          <w:sz w:val="48"/>
          <w:lang w:val="en-US"/>
        </w:rPr>
        <w:t>21701848</w:t>
      </w:r>
    </w:p>
    <w:p w14:paraId="2B236BEE" w14:textId="6A6C9746" w:rsidR="00D6368B" w:rsidRDefault="00D6368B" w:rsidP="00D6368B">
      <w:pPr>
        <w:jc w:val="center"/>
        <w:rPr>
          <w:b/>
          <w:sz w:val="48"/>
          <w:lang w:val="en-US"/>
        </w:rPr>
      </w:pPr>
      <w:r w:rsidRPr="00392D9B">
        <w:rPr>
          <w:b/>
          <w:sz w:val="48"/>
          <w:lang w:val="en-US"/>
        </w:rPr>
        <w:t xml:space="preserve">Date: </w:t>
      </w:r>
      <w:r w:rsidR="006774BE">
        <w:rPr>
          <w:b/>
          <w:sz w:val="48"/>
          <w:lang w:val="en-US"/>
        </w:rPr>
        <w:t>27</w:t>
      </w:r>
      <w:r w:rsidR="006774BE">
        <w:rPr>
          <w:b/>
          <w:sz w:val="48"/>
          <w:vertAlign w:val="superscript"/>
          <w:lang w:val="en-US"/>
        </w:rPr>
        <w:t>th</w:t>
      </w:r>
      <w:r w:rsidRPr="00392D9B">
        <w:rPr>
          <w:b/>
          <w:sz w:val="48"/>
          <w:lang w:val="en-US"/>
        </w:rPr>
        <w:t xml:space="preserve"> May, 2020</w:t>
      </w:r>
    </w:p>
    <w:p w14:paraId="08F060D5" w14:textId="77777777" w:rsidR="00D6368B" w:rsidRDefault="00D6368B" w:rsidP="00C25FD8"/>
    <w:p w14:paraId="08BF76EA" w14:textId="77777777" w:rsidR="00D6368B" w:rsidRDefault="00D6368B" w:rsidP="00C25FD8"/>
    <w:p w14:paraId="794F3A65" w14:textId="6F802DFF" w:rsidR="0081702F" w:rsidRDefault="0081702F" w:rsidP="0081702F">
      <w:pPr>
        <w:jc w:val="center"/>
        <w:rPr>
          <w:b/>
          <w:sz w:val="40"/>
          <w:u w:val="single"/>
        </w:rPr>
      </w:pPr>
      <w:r w:rsidRPr="0081702F">
        <w:rPr>
          <w:b/>
          <w:sz w:val="40"/>
          <w:u w:val="single"/>
        </w:rPr>
        <w:t>PROGRAM 1</w:t>
      </w:r>
    </w:p>
    <w:p w14:paraId="61214B3C" w14:textId="66ED3EF2" w:rsidR="0081702F" w:rsidRDefault="0081702F" w:rsidP="0081702F">
      <w:pPr>
        <w:pStyle w:val="ListParagraph"/>
        <w:numPr>
          <w:ilvl w:val="0"/>
          <w:numId w:val="1"/>
        </w:numPr>
        <w:rPr>
          <w:b/>
          <w:sz w:val="32"/>
          <w:u w:val="single"/>
        </w:rPr>
      </w:pPr>
      <w:r>
        <w:rPr>
          <w:b/>
          <w:sz w:val="32"/>
          <w:u w:val="single"/>
        </w:rPr>
        <w:t>Creating file:</w:t>
      </w:r>
    </w:p>
    <w:p w14:paraId="3694B25D" w14:textId="77777777" w:rsidR="0081702F" w:rsidRPr="0081702F" w:rsidRDefault="0081702F" w:rsidP="0081702F">
      <w:pPr>
        <w:pStyle w:val="ListParagraph"/>
        <w:rPr>
          <w:b/>
          <w:sz w:val="32"/>
          <w:u w:val="single"/>
        </w:rPr>
      </w:pPr>
    </w:p>
    <w:p w14:paraId="2C3A43EB" w14:textId="33BFD37E" w:rsidR="0081702F" w:rsidRDefault="0081702F" w:rsidP="000E2EEC">
      <w:r>
        <w:t>I used N = 100000 to make the file and the file size was 410.0 MB and the file name produced is “output”.</w:t>
      </w:r>
    </w:p>
    <w:p w14:paraId="6C68F7AF" w14:textId="77777777" w:rsidR="0081702F" w:rsidRPr="0081702F" w:rsidRDefault="0081702F" w:rsidP="0081702F"/>
    <w:p w14:paraId="4E308053" w14:textId="51DEDE7E" w:rsidR="0081702F" w:rsidRDefault="0081702F" w:rsidP="0081702F">
      <w:pPr>
        <w:pStyle w:val="ListParagraph"/>
        <w:numPr>
          <w:ilvl w:val="0"/>
          <w:numId w:val="1"/>
        </w:numPr>
        <w:rPr>
          <w:b/>
          <w:sz w:val="32"/>
          <w:u w:val="single"/>
        </w:rPr>
      </w:pPr>
      <w:r>
        <w:rPr>
          <w:b/>
          <w:sz w:val="32"/>
          <w:u w:val="single"/>
        </w:rPr>
        <w:t>Formatting file:</w:t>
      </w:r>
    </w:p>
    <w:p w14:paraId="79877D8C" w14:textId="77777777" w:rsidR="000915AD" w:rsidRDefault="000915AD" w:rsidP="000915AD">
      <w:pPr>
        <w:pStyle w:val="ListParagraph"/>
        <w:rPr>
          <w:b/>
          <w:sz w:val="32"/>
          <w:u w:val="single"/>
        </w:rPr>
      </w:pPr>
    </w:p>
    <w:p w14:paraId="018B7B92" w14:textId="1D2543B9" w:rsidR="0081702F" w:rsidRDefault="0081702F" w:rsidP="000E2EEC">
      <w:r>
        <w:t xml:space="preserve">I used the command </w:t>
      </w:r>
      <w:proofErr w:type="gramStart"/>
      <w:r>
        <w:t>mkfs.ext</w:t>
      </w:r>
      <w:proofErr w:type="gramEnd"/>
      <w:r>
        <w:t>4 output 4096 to format the file. The output was:</w:t>
      </w:r>
    </w:p>
    <w:p w14:paraId="3C042398" w14:textId="77777777" w:rsidR="0081702F" w:rsidRDefault="0081702F" w:rsidP="000E2EEC">
      <w:pPr>
        <w:ind w:firstLine="360"/>
      </w:pPr>
    </w:p>
    <w:p w14:paraId="1209AFFA" w14:textId="77777777" w:rsidR="00AF13AD" w:rsidRDefault="00AF13AD" w:rsidP="007F62DC">
      <w:r>
        <w:t>mke2fs 1.44.1 (24-Mar-2018)</w:t>
      </w:r>
    </w:p>
    <w:p w14:paraId="18B0D533" w14:textId="77777777" w:rsidR="00AF13AD" w:rsidRDefault="00AF13AD" w:rsidP="007F62DC">
      <w:r>
        <w:t xml:space="preserve">Discarding device blocks: done                            </w:t>
      </w:r>
    </w:p>
    <w:p w14:paraId="52EFD507" w14:textId="77777777" w:rsidR="00AF13AD" w:rsidRDefault="00AF13AD" w:rsidP="007F62DC">
      <w:r>
        <w:t xml:space="preserve">Creating filesystem with 110000 4k blocks and 110080 </w:t>
      </w:r>
      <w:proofErr w:type="spellStart"/>
      <w:r>
        <w:t>inodes</w:t>
      </w:r>
      <w:proofErr w:type="spellEnd"/>
    </w:p>
    <w:p w14:paraId="55CC3CAB" w14:textId="77777777" w:rsidR="00AF13AD" w:rsidRDefault="00AF13AD" w:rsidP="007F62DC">
      <w:r>
        <w:t>Filesystem UUID: 94ff068c-440c-4bff-9189-99e057fd60fe</w:t>
      </w:r>
    </w:p>
    <w:p w14:paraId="17403EC5" w14:textId="77777777" w:rsidR="00AF13AD" w:rsidRDefault="00AF13AD" w:rsidP="007F62DC">
      <w:r>
        <w:t xml:space="preserve">Superblock backups stored on blocks: </w:t>
      </w:r>
    </w:p>
    <w:p w14:paraId="16B4CC75" w14:textId="77777777" w:rsidR="00AF13AD" w:rsidRDefault="00AF13AD" w:rsidP="007F62DC">
      <w:r>
        <w:t xml:space="preserve">        32768, 98304</w:t>
      </w:r>
    </w:p>
    <w:p w14:paraId="31146385" w14:textId="77777777" w:rsidR="00AF13AD" w:rsidRDefault="00AF13AD" w:rsidP="007F62DC"/>
    <w:p w14:paraId="763AB5F0" w14:textId="77777777" w:rsidR="00AF13AD" w:rsidRDefault="00AF13AD" w:rsidP="007F62DC">
      <w:r>
        <w:t xml:space="preserve">Allocating group tables: done                            </w:t>
      </w:r>
    </w:p>
    <w:p w14:paraId="4562A31C" w14:textId="77777777" w:rsidR="00AF13AD" w:rsidRDefault="00AF13AD" w:rsidP="007F62DC">
      <w:r>
        <w:t xml:space="preserve">Writing </w:t>
      </w:r>
      <w:proofErr w:type="spellStart"/>
      <w:r>
        <w:t>inode</w:t>
      </w:r>
      <w:proofErr w:type="spellEnd"/>
      <w:r>
        <w:t xml:space="preserve"> tables: done                            </w:t>
      </w:r>
    </w:p>
    <w:p w14:paraId="55B57C04" w14:textId="74184ACD" w:rsidR="000915AD" w:rsidRDefault="00AF13AD" w:rsidP="007F62DC">
      <w:r>
        <w:t>Creating journal (4096 blocks): done</w:t>
      </w:r>
    </w:p>
    <w:p w14:paraId="68360175" w14:textId="77777777" w:rsidR="007F62DC" w:rsidRDefault="007F62DC" w:rsidP="007F62DC"/>
    <w:p w14:paraId="2E638271" w14:textId="3B92002C" w:rsidR="000915AD" w:rsidRDefault="000915AD" w:rsidP="000E2EEC">
      <w:r>
        <w:t xml:space="preserve">As shown in the output, </w:t>
      </w:r>
      <w:r w:rsidR="007F62DC">
        <w:t xml:space="preserve">110080 </w:t>
      </w:r>
      <w:bookmarkStart w:id="0" w:name="_GoBack"/>
      <w:bookmarkEnd w:id="0"/>
      <w:r>
        <w:t>inodes were created in this part.</w:t>
      </w:r>
    </w:p>
    <w:p w14:paraId="24138D6D" w14:textId="77777777" w:rsidR="0081702F" w:rsidRPr="0081702F" w:rsidRDefault="0081702F" w:rsidP="0081702F">
      <w:pPr>
        <w:ind w:firstLine="360"/>
        <w:rPr>
          <w:b/>
          <w:sz w:val="32"/>
          <w:u w:val="single"/>
        </w:rPr>
      </w:pPr>
    </w:p>
    <w:p w14:paraId="674B6141" w14:textId="200A6D4E" w:rsidR="0081702F" w:rsidRDefault="0081702F" w:rsidP="0081702F">
      <w:pPr>
        <w:pStyle w:val="ListParagraph"/>
        <w:numPr>
          <w:ilvl w:val="0"/>
          <w:numId w:val="1"/>
        </w:numPr>
        <w:rPr>
          <w:b/>
          <w:sz w:val="32"/>
          <w:u w:val="single"/>
        </w:rPr>
      </w:pPr>
      <w:r>
        <w:rPr>
          <w:b/>
          <w:sz w:val="32"/>
          <w:u w:val="single"/>
        </w:rPr>
        <w:t>Mounting the file:</w:t>
      </w:r>
    </w:p>
    <w:p w14:paraId="3C21D8D0" w14:textId="77777777" w:rsidR="000915AD" w:rsidRDefault="000915AD" w:rsidP="000915AD">
      <w:pPr>
        <w:ind w:firstLine="360"/>
      </w:pPr>
    </w:p>
    <w:p w14:paraId="3E703D2B" w14:textId="2032B735" w:rsidR="000915AD" w:rsidRDefault="000915AD" w:rsidP="000E2EEC">
      <w:r>
        <w:t>To mount the file, I created a directory called “mount” and then used the command “</w:t>
      </w:r>
      <w:proofErr w:type="spellStart"/>
      <w:r>
        <w:t>sudo</w:t>
      </w:r>
      <w:proofErr w:type="spellEnd"/>
      <w:r>
        <w:t xml:space="preserve"> mount output mount” to mount the output file generated earlier to the created directory.</w:t>
      </w:r>
    </w:p>
    <w:p w14:paraId="54AB26FF" w14:textId="77777777" w:rsidR="000915AD" w:rsidRDefault="000915AD" w:rsidP="000E2EEC"/>
    <w:p w14:paraId="4503EE10" w14:textId="799F0E28" w:rsidR="000915AD" w:rsidRDefault="000915AD" w:rsidP="000E2EEC">
      <w:r>
        <w:t>In the mounted directory, I created several files and folders to test. And upon mounting, they were visible as follows:</w:t>
      </w:r>
    </w:p>
    <w:p w14:paraId="66EBFD4F" w14:textId="77777777" w:rsidR="000915AD" w:rsidRDefault="000915AD" w:rsidP="000E2EEC">
      <w:pPr>
        <w:ind w:left="360"/>
      </w:pPr>
      <w:proofErr w:type="spellStart"/>
      <w:r>
        <w:t>root@mak</w:t>
      </w:r>
      <w:proofErr w:type="spellEnd"/>
      <w:r>
        <w:t>:/home/</w:t>
      </w:r>
      <w:proofErr w:type="spellStart"/>
      <w:r>
        <w:t>mak</w:t>
      </w:r>
      <w:proofErr w:type="spellEnd"/>
      <w:r>
        <w:t>/Desktop/CS342Project4/mount# ls</w:t>
      </w:r>
    </w:p>
    <w:p w14:paraId="6B0F6080" w14:textId="47F5ED0F" w:rsidR="000915AD" w:rsidRDefault="000915AD" w:rsidP="000E2EEC">
      <w:pPr>
        <w:ind w:left="360"/>
      </w:pPr>
      <w:proofErr w:type="spellStart"/>
      <w:r>
        <w:t>lost+</w:t>
      </w:r>
      <w:proofErr w:type="gramStart"/>
      <w:r>
        <w:t>found</w:t>
      </w:r>
      <w:proofErr w:type="spellEnd"/>
      <w:r>
        <w:t xml:space="preserve">  test2.txt</w:t>
      </w:r>
      <w:proofErr w:type="gramEnd"/>
      <w:r>
        <w:t xml:space="preserve">  test3.txt  test4  test5  test.txt</w:t>
      </w:r>
    </w:p>
    <w:p w14:paraId="40943B48" w14:textId="77777777" w:rsidR="000915AD" w:rsidRDefault="000915AD" w:rsidP="000E2EEC">
      <w:pPr>
        <w:ind w:left="360"/>
      </w:pPr>
    </w:p>
    <w:p w14:paraId="11B3030A" w14:textId="4BA38B6E" w:rsidR="000915AD" w:rsidRDefault="000915AD" w:rsidP="000E2EEC">
      <w:r>
        <w:t>But after running the “</w:t>
      </w:r>
      <w:proofErr w:type="spellStart"/>
      <w:r>
        <w:t>umount</w:t>
      </w:r>
      <w:proofErr w:type="spellEnd"/>
      <w:r>
        <w:t xml:space="preserve"> mount” command, </w:t>
      </w:r>
      <w:r w:rsidR="00B27BE8">
        <w:t>the output was empty as the virtual disk was not mounted anymore.</w:t>
      </w:r>
    </w:p>
    <w:p w14:paraId="54B5CB18" w14:textId="77777777" w:rsidR="000E2EEC" w:rsidRPr="000915AD" w:rsidRDefault="000E2EEC" w:rsidP="00B27BE8">
      <w:pPr>
        <w:ind w:left="360"/>
      </w:pPr>
    </w:p>
    <w:p w14:paraId="0ACD65BF" w14:textId="2D09FF6B" w:rsidR="00160C61" w:rsidRDefault="0081702F" w:rsidP="00C25FD8">
      <w:pPr>
        <w:pStyle w:val="ListParagraph"/>
        <w:numPr>
          <w:ilvl w:val="0"/>
          <w:numId w:val="1"/>
        </w:numPr>
        <w:rPr>
          <w:b/>
          <w:sz w:val="32"/>
          <w:u w:val="single"/>
        </w:rPr>
      </w:pPr>
      <w:r>
        <w:rPr>
          <w:b/>
          <w:sz w:val="32"/>
          <w:u w:val="single"/>
        </w:rPr>
        <w:t>Information about file:</w:t>
      </w:r>
    </w:p>
    <w:p w14:paraId="03FAE0FE" w14:textId="77777777" w:rsidR="00994003" w:rsidRPr="00994003" w:rsidRDefault="00994003" w:rsidP="00994003">
      <w:pPr>
        <w:rPr>
          <w:b/>
          <w:sz w:val="32"/>
          <w:u w:val="single"/>
        </w:rPr>
      </w:pPr>
    </w:p>
    <w:p w14:paraId="73987D77" w14:textId="01F92572" w:rsidR="000E2EEC" w:rsidRDefault="00994003" w:rsidP="000E2EEC">
      <w:r>
        <w:t>Upon running the command, “dumpe2fs output”, the following output was observed:</w:t>
      </w:r>
    </w:p>
    <w:p w14:paraId="72120077" w14:textId="77777777" w:rsidR="00994003" w:rsidRPr="000E2EEC" w:rsidRDefault="00994003" w:rsidP="000E2EEC">
      <w:pPr>
        <w:rPr>
          <w:b/>
          <w:sz w:val="32"/>
          <w:u w:val="single"/>
        </w:rPr>
      </w:pPr>
    </w:p>
    <w:p w14:paraId="04C4FDCC" w14:textId="77777777" w:rsidR="00160C61" w:rsidRDefault="00160C61" w:rsidP="00160C61">
      <w:r>
        <w:t>dumpe2fs 1.44.1 (24-Mar-2018)</w:t>
      </w:r>
    </w:p>
    <w:p w14:paraId="1449316F" w14:textId="77777777" w:rsidR="00160C61" w:rsidRDefault="00160C61" w:rsidP="00160C61">
      <w:r>
        <w:t>Filesystem volume name:   &lt;none&gt;</w:t>
      </w:r>
    </w:p>
    <w:p w14:paraId="56FA3D40" w14:textId="77777777" w:rsidR="00160C61" w:rsidRDefault="00160C61" w:rsidP="00160C61">
      <w:r>
        <w:t>Last mounted on:          /home/</w:t>
      </w:r>
      <w:proofErr w:type="spellStart"/>
      <w:r>
        <w:t>mak</w:t>
      </w:r>
      <w:proofErr w:type="spellEnd"/>
      <w:r>
        <w:t>/Desktop/CS342Project4/mount</w:t>
      </w:r>
    </w:p>
    <w:p w14:paraId="590C967E" w14:textId="77777777" w:rsidR="00160C61" w:rsidRDefault="00160C61" w:rsidP="00160C61">
      <w:r>
        <w:t>Filesystem UUID:          3e52f478-ccda-4fc5-b64a-ff582aa98e8a</w:t>
      </w:r>
    </w:p>
    <w:p w14:paraId="52F63C3C" w14:textId="77777777" w:rsidR="00160C61" w:rsidRDefault="00160C61" w:rsidP="00160C61">
      <w:r>
        <w:t>Filesystem magic number:  0xEF53</w:t>
      </w:r>
    </w:p>
    <w:p w14:paraId="4B71A92E" w14:textId="77777777" w:rsidR="00160C61" w:rsidRDefault="00160C61" w:rsidP="00160C61">
      <w:r>
        <w:t>Filesystem revision #:    1 (dynamic)</w:t>
      </w:r>
    </w:p>
    <w:p w14:paraId="62742C51" w14:textId="77777777" w:rsidR="00160C61" w:rsidRDefault="00160C61" w:rsidP="00160C61">
      <w:r>
        <w:t xml:space="preserve">Filesystem features:      </w:t>
      </w:r>
      <w:proofErr w:type="spellStart"/>
      <w:r>
        <w:t>has_journal</w:t>
      </w:r>
      <w:proofErr w:type="spellEnd"/>
      <w:r>
        <w:t xml:space="preserve"> </w:t>
      </w:r>
      <w:proofErr w:type="spellStart"/>
      <w:r>
        <w:t>ext_attr</w:t>
      </w:r>
      <w:proofErr w:type="spellEnd"/>
      <w:r>
        <w:t xml:space="preserve"> </w:t>
      </w:r>
      <w:proofErr w:type="spellStart"/>
      <w:r>
        <w:t>resize_inode</w:t>
      </w:r>
      <w:proofErr w:type="spellEnd"/>
      <w:r>
        <w:t xml:space="preserve"> </w:t>
      </w:r>
      <w:proofErr w:type="spellStart"/>
      <w:r>
        <w:t>dir_index</w:t>
      </w:r>
      <w:proofErr w:type="spellEnd"/>
      <w:r>
        <w:t xml:space="preserve"> </w:t>
      </w:r>
      <w:proofErr w:type="spellStart"/>
      <w:r>
        <w:t>filetype</w:t>
      </w:r>
      <w:proofErr w:type="spellEnd"/>
      <w:r>
        <w:t xml:space="preserve"> extent 64bit </w:t>
      </w:r>
      <w:proofErr w:type="spellStart"/>
      <w:r>
        <w:t>flex_bg</w:t>
      </w:r>
      <w:proofErr w:type="spellEnd"/>
      <w:r>
        <w:t xml:space="preserve"> </w:t>
      </w:r>
      <w:proofErr w:type="spellStart"/>
      <w:r>
        <w:t>sparse_super</w:t>
      </w:r>
      <w:proofErr w:type="spellEnd"/>
      <w:r>
        <w:t xml:space="preserve"> </w:t>
      </w:r>
      <w:proofErr w:type="spellStart"/>
      <w:r>
        <w:t>large_file</w:t>
      </w:r>
      <w:proofErr w:type="spellEnd"/>
      <w:r>
        <w:t xml:space="preserve"> </w:t>
      </w:r>
      <w:proofErr w:type="spellStart"/>
      <w:r>
        <w:t>huge_file</w:t>
      </w:r>
      <w:proofErr w:type="spellEnd"/>
      <w:r>
        <w:t xml:space="preserve"> </w:t>
      </w:r>
      <w:proofErr w:type="spellStart"/>
      <w:r>
        <w:t>dir_nlink</w:t>
      </w:r>
      <w:proofErr w:type="spellEnd"/>
      <w:r>
        <w:t xml:space="preserve"> </w:t>
      </w:r>
      <w:proofErr w:type="spellStart"/>
      <w:r>
        <w:t>extra_isize</w:t>
      </w:r>
      <w:proofErr w:type="spellEnd"/>
      <w:r>
        <w:t xml:space="preserve"> </w:t>
      </w:r>
      <w:proofErr w:type="spellStart"/>
      <w:r>
        <w:t>metadata_csum</w:t>
      </w:r>
      <w:proofErr w:type="spellEnd"/>
    </w:p>
    <w:p w14:paraId="1DD4FAC4" w14:textId="77777777" w:rsidR="00160C61" w:rsidRDefault="00160C61" w:rsidP="00160C61">
      <w:r>
        <w:t xml:space="preserve">Filesystem flags:         </w:t>
      </w:r>
      <w:proofErr w:type="spellStart"/>
      <w:r>
        <w:t>signed_directory_hash</w:t>
      </w:r>
      <w:proofErr w:type="spellEnd"/>
      <w:r>
        <w:t xml:space="preserve"> </w:t>
      </w:r>
    </w:p>
    <w:p w14:paraId="0EA4F4CB" w14:textId="77777777" w:rsidR="00160C61" w:rsidRDefault="00160C61" w:rsidP="00160C61">
      <w:r>
        <w:t xml:space="preserve">Default mount options:    </w:t>
      </w:r>
      <w:proofErr w:type="spellStart"/>
      <w:r>
        <w:t>user_xattr</w:t>
      </w:r>
      <w:proofErr w:type="spellEnd"/>
      <w:r>
        <w:t xml:space="preserve"> </w:t>
      </w:r>
      <w:proofErr w:type="spellStart"/>
      <w:r>
        <w:t>acl</w:t>
      </w:r>
      <w:proofErr w:type="spellEnd"/>
    </w:p>
    <w:p w14:paraId="694FBD13" w14:textId="77777777" w:rsidR="00160C61" w:rsidRDefault="00160C61" w:rsidP="00160C61">
      <w:r>
        <w:t>Filesystem state:         clean</w:t>
      </w:r>
    </w:p>
    <w:p w14:paraId="33157DFC" w14:textId="77777777" w:rsidR="00160C61" w:rsidRDefault="00160C61" w:rsidP="00160C61">
      <w:r>
        <w:t xml:space="preserve">Errors </w:t>
      </w:r>
      <w:proofErr w:type="spellStart"/>
      <w:r>
        <w:t>behavior</w:t>
      </w:r>
      <w:proofErr w:type="spellEnd"/>
      <w:r>
        <w:t>:          Continue</w:t>
      </w:r>
    </w:p>
    <w:p w14:paraId="5A8EFE98" w14:textId="77777777" w:rsidR="00160C61" w:rsidRDefault="00160C61" w:rsidP="00160C61">
      <w:r>
        <w:t>Filesystem OS type:       Linux</w:t>
      </w:r>
    </w:p>
    <w:p w14:paraId="3AC9E316" w14:textId="77777777" w:rsidR="00160C61" w:rsidRDefault="00160C61" w:rsidP="00160C61">
      <w:proofErr w:type="spellStart"/>
      <w:r>
        <w:t>Inode</w:t>
      </w:r>
      <w:proofErr w:type="spellEnd"/>
      <w:r>
        <w:t xml:space="preserve"> count:              1024</w:t>
      </w:r>
    </w:p>
    <w:p w14:paraId="6E19A2F9" w14:textId="77777777" w:rsidR="00160C61" w:rsidRDefault="00160C61" w:rsidP="00160C61">
      <w:r>
        <w:t>Block count:              4096</w:t>
      </w:r>
    </w:p>
    <w:p w14:paraId="688E1E72" w14:textId="77777777" w:rsidR="00160C61" w:rsidRDefault="00160C61" w:rsidP="00160C61">
      <w:r>
        <w:t>Reserved block count:     204</w:t>
      </w:r>
    </w:p>
    <w:p w14:paraId="2F32DC26" w14:textId="77777777" w:rsidR="00160C61" w:rsidRDefault="00160C61" w:rsidP="00160C61">
      <w:r>
        <w:t>Free blocks:              2892</w:t>
      </w:r>
    </w:p>
    <w:p w14:paraId="4D346463" w14:textId="77777777" w:rsidR="00160C61" w:rsidRDefault="00160C61" w:rsidP="00160C61">
      <w:r>
        <w:t xml:space="preserve">Free </w:t>
      </w:r>
      <w:proofErr w:type="spellStart"/>
      <w:r>
        <w:t>inodes</w:t>
      </w:r>
      <w:proofErr w:type="spellEnd"/>
      <w:r>
        <w:t>:              1008</w:t>
      </w:r>
    </w:p>
    <w:p w14:paraId="6DFC07D9" w14:textId="77777777" w:rsidR="00160C61" w:rsidRDefault="00160C61" w:rsidP="00160C61">
      <w:r>
        <w:t>First block:              1</w:t>
      </w:r>
    </w:p>
    <w:p w14:paraId="78C60085" w14:textId="77777777" w:rsidR="00160C61" w:rsidRDefault="00160C61" w:rsidP="00160C61">
      <w:r>
        <w:t>Block size:               1024</w:t>
      </w:r>
    </w:p>
    <w:p w14:paraId="5F0EF5B6" w14:textId="77777777" w:rsidR="00160C61" w:rsidRDefault="00160C61" w:rsidP="00160C61">
      <w:r>
        <w:t>Fragment size:            1024</w:t>
      </w:r>
    </w:p>
    <w:p w14:paraId="5BF529A6" w14:textId="77777777" w:rsidR="00160C61" w:rsidRDefault="00160C61" w:rsidP="00160C61">
      <w:r>
        <w:t>Group descriptor size:    64</w:t>
      </w:r>
    </w:p>
    <w:p w14:paraId="674B99AC" w14:textId="77777777" w:rsidR="00160C61" w:rsidRDefault="00160C61" w:rsidP="00160C61">
      <w:r>
        <w:t>Reserved GDT blocks:      31</w:t>
      </w:r>
    </w:p>
    <w:p w14:paraId="5A53498E" w14:textId="77777777" w:rsidR="00160C61" w:rsidRDefault="00160C61" w:rsidP="00160C61">
      <w:r>
        <w:t>Blocks per group:         8192</w:t>
      </w:r>
    </w:p>
    <w:p w14:paraId="48399FE8" w14:textId="77777777" w:rsidR="00160C61" w:rsidRDefault="00160C61" w:rsidP="00160C61">
      <w:r>
        <w:t>Fragments per group:      8192</w:t>
      </w:r>
    </w:p>
    <w:p w14:paraId="65B86085" w14:textId="77777777" w:rsidR="00160C61" w:rsidRDefault="00160C61" w:rsidP="00160C61">
      <w:proofErr w:type="spellStart"/>
      <w:r>
        <w:t>Inodes</w:t>
      </w:r>
      <w:proofErr w:type="spellEnd"/>
      <w:r>
        <w:t xml:space="preserve"> per group:         1024</w:t>
      </w:r>
    </w:p>
    <w:p w14:paraId="6D5BB4F7" w14:textId="77777777" w:rsidR="00160C61" w:rsidRDefault="00160C61" w:rsidP="00160C61">
      <w:proofErr w:type="spellStart"/>
      <w:r>
        <w:t>Inode</w:t>
      </w:r>
      <w:proofErr w:type="spellEnd"/>
      <w:r>
        <w:t xml:space="preserve"> blocks per group:   128</w:t>
      </w:r>
    </w:p>
    <w:p w14:paraId="723A6216" w14:textId="77777777" w:rsidR="00160C61" w:rsidRDefault="00160C61" w:rsidP="00160C61">
      <w:r>
        <w:t>Flex block group size:    16</w:t>
      </w:r>
    </w:p>
    <w:p w14:paraId="44D1D7A9" w14:textId="77777777" w:rsidR="00160C61" w:rsidRDefault="00160C61" w:rsidP="00160C61">
      <w:r>
        <w:t>Filesystem created:       Wed May 27 19:54:06 2020</w:t>
      </w:r>
    </w:p>
    <w:p w14:paraId="414B3700" w14:textId="77777777" w:rsidR="00160C61" w:rsidRDefault="00160C61" w:rsidP="00160C61">
      <w:r>
        <w:t>Last mount time:          Wed May 27 20:05:08 2020</w:t>
      </w:r>
    </w:p>
    <w:p w14:paraId="7D89D536" w14:textId="77777777" w:rsidR="00160C61" w:rsidRDefault="00160C61" w:rsidP="00160C61">
      <w:r>
        <w:t>Last write time:          Wed May 27 20:07:30 2020</w:t>
      </w:r>
    </w:p>
    <w:p w14:paraId="2BC56D22" w14:textId="77777777" w:rsidR="00160C61" w:rsidRDefault="00160C61" w:rsidP="00160C61">
      <w:r>
        <w:t>Mount count:              4</w:t>
      </w:r>
    </w:p>
    <w:p w14:paraId="4FF87636" w14:textId="77777777" w:rsidR="00160C61" w:rsidRDefault="00160C61" w:rsidP="00160C61">
      <w:r>
        <w:t>Maximum mount count:      -1</w:t>
      </w:r>
    </w:p>
    <w:p w14:paraId="09DBCCB0" w14:textId="77777777" w:rsidR="00160C61" w:rsidRDefault="00160C61" w:rsidP="00160C61">
      <w:r>
        <w:t>Last checked:             Wed May 27 19:54:06 2020</w:t>
      </w:r>
    </w:p>
    <w:p w14:paraId="504831F6" w14:textId="77777777" w:rsidR="00160C61" w:rsidRDefault="00160C61" w:rsidP="00160C61">
      <w:r>
        <w:t>Check interval:           0 (&lt;none&gt;)</w:t>
      </w:r>
    </w:p>
    <w:p w14:paraId="7CB182C7" w14:textId="77777777" w:rsidR="00160C61" w:rsidRDefault="00160C61" w:rsidP="00160C61">
      <w:r>
        <w:t>Lifetime writes:          127 kB</w:t>
      </w:r>
    </w:p>
    <w:p w14:paraId="40F31962" w14:textId="77777777" w:rsidR="00160C61" w:rsidRDefault="00160C61" w:rsidP="00160C61">
      <w:r>
        <w:t xml:space="preserve">Reserved blocks </w:t>
      </w:r>
      <w:proofErr w:type="spellStart"/>
      <w:r>
        <w:t>uid</w:t>
      </w:r>
      <w:proofErr w:type="spellEnd"/>
      <w:r>
        <w:t>:      0 (user root)</w:t>
      </w:r>
    </w:p>
    <w:p w14:paraId="49219FA4" w14:textId="77777777" w:rsidR="00160C61" w:rsidRDefault="00160C61" w:rsidP="00160C61">
      <w:r>
        <w:t xml:space="preserve">Reserved blocks </w:t>
      </w:r>
      <w:proofErr w:type="spellStart"/>
      <w:r>
        <w:t>gid</w:t>
      </w:r>
      <w:proofErr w:type="spellEnd"/>
      <w:r>
        <w:t>:      0 (group root)</w:t>
      </w:r>
    </w:p>
    <w:p w14:paraId="29F624A8" w14:textId="77777777" w:rsidR="00160C61" w:rsidRDefault="00160C61" w:rsidP="00160C61">
      <w:r>
        <w:t xml:space="preserve">First </w:t>
      </w:r>
      <w:proofErr w:type="spellStart"/>
      <w:r>
        <w:t>inode</w:t>
      </w:r>
      <w:proofErr w:type="spellEnd"/>
      <w:r>
        <w:t>:              11</w:t>
      </w:r>
    </w:p>
    <w:p w14:paraId="62E8FED8" w14:textId="77777777" w:rsidR="00160C61" w:rsidRDefault="00160C61" w:rsidP="00160C61">
      <w:proofErr w:type="spellStart"/>
      <w:r>
        <w:t>Inode</w:t>
      </w:r>
      <w:proofErr w:type="spellEnd"/>
      <w:r>
        <w:t xml:space="preserve"> size:               128</w:t>
      </w:r>
    </w:p>
    <w:p w14:paraId="1F859F0E" w14:textId="77777777" w:rsidR="00160C61" w:rsidRDefault="00160C61" w:rsidP="00160C61">
      <w:r>
        <w:t xml:space="preserve">Journal </w:t>
      </w:r>
      <w:proofErr w:type="spellStart"/>
      <w:r>
        <w:t>inode</w:t>
      </w:r>
      <w:proofErr w:type="spellEnd"/>
      <w:r>
        <w:t>:            8</w:t>
      </w:r>
    </w:p>
    <w:p w14:paraId="643395DB" w14:textId="77777777" w:rsidR="00160C61" w:rsidRDefault="00160C61" w:rsidP="00160C61">
      <w:r>
        <w:t>Default directory hash:   half_md4</w:t>
      </w:r>
    </w:p>
    <w:p w14:paraId="2A08CE1F" w14:textId="77777777" w:rsidR="00160C61" w:rsidRDefault="00160C61" w:rsidP="00160C61">
      <w:r>
        <w:t>Directory Hash Seed:      22654a9b-b40c-48a4-8a37-eea87e94d1bd</w:t>
      </w:r>
    </w:p>
    <w:p w14:paraId="2ED853C1" w14:textId="77777777" w:rsidR="00160C61" w:rsidRDefault="00160C61" w:rsidP="00160C61">
      <w:r>
        <w:t xml:space="preserve">Journal backup:           </w:t>
      </w:r>
      <w:proofErr w:type="spellStart"/>
      <w:r>
        <w:t>inode</w:t>
      </w:r>
      <w:proofErr w:type="spellEnd"/>
      <w:r>
        <w:t xml:space="preserve"> blocks</w:t>
      </w:r>
    </w:p>
    <w:p w14:paraId="3C11DA72" w14:textId="77777777" w:rsidR="00160C61" w:rsidRDefault="00160C61" w:rsidP="00160C61">
      <w:r>
        <w:t>Checksum type:            crc32c</w:t>
      </w:r>
    </w:p>
    <w:p w14:paraId="13F61E42" w14:textId="77777777" w:rsidR="00160C61" w:rsidRDefault="00160C61" w:rsidP="00160C61">
      <w:r>
        <w:t>Checksum:                 0xc4999424</w:t>
      </w:r>
    </w:p>
    <w:p w14:paraId="63F39175" w14:textId="77777777" w:rsidR="00160C61" w:rsidRDefault="00160C61" w:rsidP="00160C61">
      <w:r>
        <w:t>Journal features:         journal_64bit journal_checksum_v3</w:t>
      </w:r>
    </w:p>
    <w:p w14:paraId="12201A49" w14:textId="77777777" w:rsidR="00160C61" w:rsidRDefault="00160C61" w:rsidP="00160C61">
      <w:r>
        <w:t>Journal size:             1024k</w:t>
      </w:r>
    </w:p>
    <w:p w14:paraId="749D21C2" w14:textId="77777777" w:rsidR="00160C61" w:rsidRDefault="00160C61" w:rsidP="00160C61">
      <w:r>
        <w:t>Journal length:           1024</w:t>
      </w:r>
    </w:p>
    <w:p w14:paraId="4B24F501" w14:textId="77777777" w:rsidR="00160C61" w:rsidRDefault="00160C61" w:rsidP="00160C61">
      <w:r>
        <w:t>Journal sequence:         0x0000000d</w:t>
      </w:r>
    </w:p>
    <w:p w14:paraId="63D805FF" w14:textId="77777777" w:rsidR="00160C61" w:rsidRDefault="00160C61" w:rsidP="00160C61">
      <w:r>
        <w:t>Journal start:            0</w:t>
      </w:r>
    </w:p>
    <w:p w14:paraId="716AF148" w14:textId="77777777" w:rsidR="00160C61" w:rsidRDefault="00160C61" w:rsidP="00160C61">
      <w:r>
        <w:t>Journal checksum type:    crc32c</w:t>
      </w:r>
    </w:p>
    <w:p w14:paraId="2EB75BB5" w14:textId="77777777" w:rsidR="00160C61" w:rsidRDefault="00160C61" w:rsidP="00160C61">
      <w:r>
        <w:t>Journal checksum:         0xe0c8da9f</w:t>
      </w:r>
    </w:p>
    <w:p w14:paraId="4B45EEAB" w14:textId="77777777" w:rsidR="00160C61" w:rsidRDefault="00160C61" w:rsidP="00160C61"/>
    <w:p w14:paraId="54E1EDA3" w14:textId="77777777" w:rsidR="00160C61" w:rsidRDefault="00160C61" w:rsidP="00160C61"/>
    <w:p w14:paraId="7A66660B" w14:textId="77777777" w:rsidR="00160C61" w:rsidRDefault="00160C61" w:rsidP="00160C61">
      <w:r>
        <w:t xml:space="preserve">Group 0: (Blocks 1-4095) </w:t>
      </w:r>
      <w:proofErr w:type="spellStart"/>
      <w:r>
        <w:t>csum</w:t>
      </w:r>
      <w:proofErr w:type="spellEnd"/>
      <w:r>
        <w:t xml:space="preserve"> 0x9279 [ITABLE_ZEROED]</w:t>
      </w:r>
    </w:p>
    <w:p w14:paraId="4565C069" w14:textId="77777777" w:rsidR="00160C61" w:rsidRDefault="00160C61" w:rsidP="00160C61">
      <w:r>
        <w:t xml:space="preserve">  Primary superblock at 1, Group descriptors at 2-2</w:t>
      </w:r>
    </w:p>
    <w:p w14:paraId="6B936544" w14:textId="77777777" w:rsidR="00160C61" w:rsidRDefault="00160C61" w:rsidP="00160C61">
      <w:r>
        <w:t xml:space="preserve">  Reserved GDT blocks at 3-33</w:t>
      </w:r>
    </w:p>
    <w:p w14:paraId="10A0DBD7" w14:textId="77777777" w:rsidR="00160C61" w:rsidRDefault="00160C61" w:rsidP="00160C61">
      <w:r>
        <w:t xml:space="preserve">  Block bitmap at 34 (+33), </w:t>
      </w:r>
      <w:proofErr w:type="spellStart"/>
      <w:r>
        <w:t>csum</w:t>
      </w:r>
      <w:proofErr w:type="spellEnd"/>
      <w:r>
        <w:t xml:space="preserve"> 0xdfe0a978</w:t>
      </w:r>
    </w:p>
    <w:p w14:paraId="061E7D95" w14:textId="77777777" w:rsidR="00160C61" w:rsidRDefault="00160C61" w:rsidP="00160C61">
      <w:r>
        <w:t xml:space="preserve">  </w:t>
      </w:r>
      <w:proofErr w:type="spellStart"/>
      <w:r>
        <w:t>Inode</w:t>
      </w:r>
      <w:proofErr w:type="spellEnd"/>
      <w:r>
        <w:t xml:space="preserve"> bitmap at 50 (+49), </w:t>
      </w:r>
      <w:proofErr w:type="spellStart"/>
      <w:r>
        <w:t>csum</w:t>
      </w:r>
      <w:proofErr w:type="spellEnd"/>
      <w:r>
        <w:t xml:space="preserve"> 0x1d0150f2</w:t>
      </w:r>
    </w:p>
    <w:p w14:paraId="5AC472A0" w14:textId="77777777" w:rsidR="00160C61" w:rsidRDefault="00160C61" w:rsidP="00160C61">
      <w:r>
        <w:t xml:space="preserve">  </w:t>
      </w:r>
      <w:proofErr w:type="spellStart"/>
      <w:r>
        <w:t>Inode</w:t>
      </w:r>
      <w:proofErr w:type="spellEnd"/>
      <w:r>
        <w:t xml:space="preserve"> table at 66-193 (+65)</w:t>
      </w:r>
    </w:p>
    <w:p w14:paraId="3D6E587D" w14:textId="77777777" w:rsidR="00160C61" w:rsidRDefault="00160C61" w:rsidP="00160C61">
      <w:r>
        <w:t xml:space="preserve">  2892 free blocks, 1008 free </w:t>
      </w:r>
      <w:proofErr w:type="spellStart"/>
      <w:r>
        <w:t>inodes</w:t>
      </w:r>
      <w:proofErr w:type="spellEnd"/>
      <w:r>
        <w:t xml:space="preserve">, 4 directories, 1008 unused </w:t>
      </w:r>
      <w:proofErr w:type="spellStart"/>
      <w:r>
        <w:t>inodes</w:t>
      </w:r>
      <w:proofErr w:type="spellEnd"/>
    </w:p>
    <w:p w14:paraId="4D45909F" w14:textId="77777777" w:rsidR="00160C61" w:rsidRDefault="00160C61" w:rsidP="00160C61">
      <w:r>
        <w:t xml:space="preserve">  Free blocks: 1204-4095</w:t>
      </w:r>
    </w:p>
    <w:p w14:paraId="2F0D16FA" w14:textId="4E1E3937" w:rsidR="00DE2542" w:rsidRDefault="00160C61" w:rsidP="00160C61">
      <w:r>
        <w:t xml:space="preserve">  Free </w:t>
      </w:r>
      <w:proofErr w:type="spellStart"/>
      <w:r>
        <w:t>inodes</w:t>
      </w:r>
      <w:proofErr w:type="spellEnd"/>
      <w:r>
        <w:t>: 17-1024</w:t>
      </w:r>
    </w:p>
    <w:p w14:paraId="7885D2AA" w14:textId="77777777" w:rsidR="00994003" w:rsidRDefault="00994003" w:rsidP="00160C61"/>
    <w:p w14:paraId="40EFB2E0" w14:textId="77777777" w:rsidR="00994003" w:rsidRDefault="00994003" w:rsidP="00160C61"/>
    <w:p w14:paraId="46AE239A" w14:textId="248E47CA" w:rsidR="00994003" w:rsidRDefault="00994003" w:rsidP="00160C61">
      <w:r>
        <w:t>This output shows that, there are:</w:t>
      </w:r>
    </w:p>
    <w:p w14:paraId="76053B10" w14:textId="734F3358" w:rsidR="00994003" w:rsidRDefault="009F2212" w:rsidP="00B72F60">
      <w:pPr>
        <w:widowControl w:val="0"/>
        <w:tabs>
          <w:tab w:val="left" w:pos="220"/>
          <w:tab w:val="left" w:pos="720"/>
        </w:tabs>
        <w:autoSpaceDE w:val="0"/>
        <w:autoSpaceDN w:val="0"/>
        <w:adjustRightInd w:val="0"/>
        <w:spacing w:after="373"/>
        <w:rPr>
          <w:rFonts w:ascii="Calibri" w:hAnsi="Calibri" w:cs="Times"/>
          <w:color w:val="000000"/>
          <w:szCs w:val="22"/>
        </w:rPr>
      </w:pPr>
      <w:r>
        <w:rPr>
          <w:rFonts w:ascii="Calibri" w:hAnsi="Calibri" w:cs="Times"/>
          <w:color w:val="000000"/>
          <w:szCs w:val="22"/>
        </w:rPr>
        <w:t>2892</w:t>
      </w:r>
      <w:r w:rsidR="00994003">
        <w:rPr>
          <w:rFonts w:ascii="Calibri" w:hAnsi="Calibri" w:cs="Times"/>
          <w:color w:val="000000"/>
          <w:szCs w:val="22"/>
        </w:rPr>
        <w:t xml:space="preserve"> free blocks, one group</w:t>
      </w:r>
      <w:r w:rsidR="00093241">
        <w:rPr>
          <w:rFonts w:ascii="Calibri" w:hAnsi="Calibri" w:cs="Times"/>
          <w:color w:val="000000"/>
          <w:szCs w:val="22"/>
        </w:rPr>
        <w:t xml:space="preserve"> (</w:t>
      </w:r>
      <w:proofErr w:type="spellStart"/>
      <w:r w:rsidR="00093241">
        <w:rPr>
          <w:rFonts w:ascii="Calibri" w:hAnsi="Calibri" w:cs="Times"/>
          <w:color w:val="000000"/>
          <w:szCs w:val="22"/>
        </w:rPr>
        <w:t>group</w:t>
      </w:r>
      <w:proofErr w:type="spellEnd"/>
      <w:r w:rsidR="00093241">
        <w:rPr>
          <w:rFonts w:ascii="Calibri" w:hAnsi="Calibri" w:cs="Times"/>
          <w:color w:val="000000"/>
          <w:szCs w:val="22"/>
        </w:rPr>
        <w:t xml:space="preserve"> 0)</w:t>
      </w:r>
      <w:r w:rsidR="00994003">
        <w:rPr>
          <w:rFonts w:ascii="Calibri" w:hAnsi="Calibri" w:cs="Times"/>
          <w:color w:val="000000"/>
          <w:szCs w:val="22"/>
        </w:rPr>
        <w:t>, the bitmap is in</w:t>
      </w:r>
      <w:r w:rsidR="00994003" w:rsidRPr="00994003">
        <w:rPr>
          <w:rFonts w:ascii="Calibri" w:hAnsi="Calibri" w:cs="Times"/>
          <w:color w:val="000000"/>
          <w:szCs w:val="22"/>
        </w:rPr>
        <w:t xml:space="preserve"> the </w:t>
      </w:r>
      <w:r w:rsidR="00B70B4D">
        <w:rPr>
          <w:rFonts w:ascii="Calibri" w:hAnsi="Calibri" w:cs="Times"/>
          <w:color w:val="000000"/>
          <w:szCs w:val="22"/>
        </w:rPr>
        <w:t>34</w:t>
      </w:r>
      <w:proofErr w:type="spellStart"/>
      <w:r w:rsidR="00B70B4D">
        <w:rPr>
          <w:rFonts w:ascii="Calibri" w:hAnsi="Calibri" w:cs="Times"/>
          <w:color w:val="000000"/>
          <w:position w:val="13"/>
          <w:szCs w:val="22"/>
        </w:rPr>
        <w:t>th</w:t>
      </w:r>
      <w:proofErr w:type="spellEnd"/>
      <w:r w:rsidR="00994003" w:rsidRPr="00994003">
        <w:rPr>
          <w:rFonts w:ascii="Calibri" w:hAnsi="Calibri" w:cs="Times"/>
          <w:color w:val="000000"/>
          <w:position w:val="13"/>
          <w:szCs w:val="22"/>
        </w:rPr>
        <w:t xml:space="preserve"> </w:t>
      </w:r>
      <w:r w:rsidR="00994003">
        <w:rPr>
          <w:rFonts w:ascii="Calibri" w:hAnsi="Calibri" w:cs="Times"/>
          <w:color w:val="000000"/>
          <w:szCs w:val="22"/>
        </w:rPr>
        <w:t xml:space="preserve">block, </w:t>
      </w:r>
      <w:r w:rsidR="00994003" w:rsidRPr="00994003">
        <w:rPr>
          <w:rFonts w:ascii="Calibri" w:hAnsi="Calibri" w:cs="Times"/>
          <w:color w:val="000000"/>
          <w:szCs w:val="22"/>
        </w:rPr>
        <w:t>Bitmap is big enough to hold informa</w:t>
      </w:r>
      <w:r w:rsidR="00994003">
        <w:rPr>
          <w:rFonts w:ascii="Calibri" w:hAnsi="Calibri" w:cs="Times"/>
          <w:color w:val="000000"/>
          <w:szCs w:val="22"/>
        </w:rPr>
        <w:t xml:space="preserve">tion about all blocks in group, </w:t>
      </w:r>
      <w:proofErr w:type="spellStart"/>
      <w:r w:rsidR="00994003" w:rsidRPr="00994003">
        <w:rPr>
          <w:rFonts w:ascii="Calibri" w:hAnsi="Calibri" w:cs="Times"/>
          <w:color w:val="000000"/>
          <w:szCs w:val="22"/>
        </w:rPr>
        <w:t>Inode</w:t>
      </w:r>
      <w:proofErr w:type="spellEnd"/>
      <w:r w:rsidR="00994003" w:rsidRPr="00994003">
        <w:rPr>
          <w:rFonts w:ascii="Calibri" w:hAnsi="Calibri" w:cs="Times"/>
          <w:color w:val="000000"/>
          <w:szCs w:val="22"/>
        </w:rPr>
        <w:t xml:space="preserve"> Bitmap is on the </w:t>
      </w:r>
      <w:r w:rsidR="005A6F30">
        <w:rPr>
          <w:rFonts w:ascii="Calibri" w:hAnsi="Calibri" w:cs="Times"/>
          <w:color w:val="000000"/>
          <w:szCs w:val="22"/>
        </w:rPr>
        <w:t>50</w:t>
      </w:r>
      <w:proofErr w:type="spellStart"/>
      <w:r w:rsidR="00994003" w:rsidRPr="00994003">
        <w:rPr>
          <w:rFonts w:ascii="Calibri" w:hAnsi="Calibri" w:cs="Times"/>
          <w:color w:val="000000"/>
          <w:position w:val="13"/>
          <w:szCs w:val="22"/>
        </w:rPr>
        <w:t>th</w:t>
      </w:r>
      <w:proofErr w:type="spellEnd"/>
      <w:r w:rsidR="00994003" w:rsidRPr="00994003">
        <w:rPr>
          <w:rFonts w:ascii="Calibri" w:hAnsi="Calibri" w:cs="Times"/>
          <w:color w:val="000000"/>
          <w:position w:val="13"/>
          <w:szCs w:val="22"/>
        </w:rPr>
        <w:t xml:space="preserve"> </w:t>
      </w:r>
      <w:r w:rsidR="00994003">
        <w:rPr>
          <w:rFonts w:ascii="Calibri" w:hAnsi="Calibri" w:cs="Times"/>
          <w:color w:val="000000"/>
          <w:szCs w:val="22"/>
        </w:rPr>
        <w:t>block and</w:t>
      </w:r>
      <w:r w:rsidR="00112856">
        <w:rPr>
          <w:rFonts w:ascii="Calibri" w:hAnsi="Calibri" w:cs="Times"/>
          <w:color w:val="000000"/>
          <w:szCs w:val="22"/>
        </w:rPr>
        <w:t xml:space="preserve"> occupies 16</w:t>
      </w:r>
      <w:r w:rsidR="00B72F60">
        <w:rPr>
          <w:rFonts w:ascii="Calibri" w:hAnsi="Calibri" w:cs="Times"/>
          <w:color w:val="000000"/>
          <w:szCs w:val="22"/>
        </w:rPr>
        <w:t xml:space="preserve"> blocks, </w:t>
      </w:r>
      <w:proofErr w:type="spellStart"/>
      <w:r w:rsidR="00994003" w:rsidRPr="00994003">
        <w:rPr>
          <w:rFonts w:ascii="Calibri" w:hAnsi="Calibri" w:cs="Times"/>
          <w:color w:val="000000"/>
          <w:szCs w:val="22"/>
        </w:rPr>
        <w:t>Inode</w:t>
      </w:r>
      <w:proofErr w:type="spellEnd"/>
      <w:r w:rsidR="00994003" w:rsidRPr="00994003">
        <w:rPr>
          <w:rFonts w:ascii="Calibri" w:hAnsi="Calibri" w:cs="Times"/>
          <w:color w:val="000000"/>
          <w:szCs w:val="22"/>
        </w:rPr>
        <w:t xml:space="preserve"> Table </w:t>
      </w:r>
      <w:r w:rsidR="0060627A">
        <w:rPr>
          <w:rFonts w:ascii="Calibri" w:hAnsi="Calibri" w:cs="Times"/>
          <w:color w:val="000000"/>
          <w:szCs w:val="22"/>
        </w:rPr>
        <w:t xml:space="preserve">of “Group 0” </w:t>
      </w:r>
      <w:r w:rsidR="00994003" w:rsidRPr="00994003">
        <w:rPr>
          <w:rFonts w:ascii="Calibri" w:hAnsi="Calibri" w:cs="Times"/>
          <w:color w:val="000000"/>
          <w:szCs w:val="22"/>
        </w:rPr>
        <w:t xml:space="preserve">is on the </w:t>
      </w:r>
      <w:r w:rsidR="0060627A">
        <w:rPr>
          <w:rFonts w:ascii="Calibri" w:hAnsi="Calibri" w:cs="Times"/>
          <w:color w:val="000000"/>
          <w:szCs w:val="22"/>
        </w:rPr>
        <w:t>66</w:t>
      </w:r>
      <w:proofErr w:type="spellStart"/>
      <w:r w:rsidR="00994003" w:rsidRPr="00994003">
        <w:rPr>
          <w:rFonts w:ascii="Calibri" w:hAnsi="Calibri" w:cs="Times"/>
          <w:color w:val="000000"/>
          <w:position w:val="13"/>
          <w:szCs w:val="22"/>
        </w:rPr>
        <w:t>th</w:t>
      </w:r>
      <w:proofErr w:type="spellEnd"/>
      <w:r w:rsidR="00994003" w:rsidRPr="00994003">
        <w:rPr>
          <w:rFonts w:ascii="Calibri" w:hAnsi="Calibri" w:cs="Times"/>
          <w:color w:val="000000"/>
          <w:position w:val="13"/>
          <w:szCs w:val="22"/>
        </w:rPr>
        <w:t xml:space="preserve"> </w:t>
      </w:r>
      <w:r w:rsidR="00B72F60">
        <w:rPr>
          <w:rFonts w:ascii="Calibri" w:hAnsi="Calibri" w:cs="Times"/>
          <w:color w:val="000000"/>
          <w:szCs w:val="22"/>
        </w:rPr>
        <w:t xml:space="preserve">block and </w:t>
      </w:r>
      <w:r w:rsidR="005172DE">
        <w:rPr>
          <w:rFonts w:ascii="Calibri" w:hAnsi="Calibri" w:cs="Times"/>
          <w:color w:val="000000"/>
          <w:szCs w:val="22"/>
        </w:rPr>
        <w:t>occupies 127</w:t>
      </w:r>
      <w:r w:rsidR="00994003" w:rsidRPr="00994003">
        <w:rPr>
          <w:rFonts w:ascii="Calibri" w:hAnsi="Calibri" w:cs="Times"/>
          <w:color w:val="000000"/>
          <w:szCs w:val="22"/>
        </w:rPr>
        <w:t xml:space="preserve"> blocks</w:t>
      </w:r>
      <w:r w:rsidR="00B72F60">
        <w:rPr>
          <w:rFonts w:ascii="Calibri" w:hAnsi="Calibri" w:cs="Times"/>
          <w:color w:val="000000"/>
          <w:szCs w:val="22"/>
        </w:rPr>
        <w:t>.</w:t>
      </w:r>
    </w:p>
    <w:p w14:paraId="06311643" w14:textId="77777777" w:rsidR="0052292B" w:rsidRDefault="0052292B" w:rsidP="00B72F60">
      <w:pPr>
        <w:widowControl w:val="0"/>
        <w:tabs>
          <w:tab w:val="left" w:pos="220"/>
          <w:tab w:val="left" w:pos="720"/>
        </w:tabs>
        <w:autoSpaceDE w:val="0"/>
        <w:autoSpaceDN w:val="0"/>
        <w:adjustRightInd w:val="0"/>
        <w:spacing w:after="373"/>
        <w:rPr>
          <w:rFonts w:ascii="Calibri" w:hAnsi="Calibri" w:cs="Times"/>
          <w:color w:val="000000"/>
          <w:szCs w:val="22"/>
        </w:rPr>
      </w:pPr>
    </w:p>
    <w:p w14:paraId="56844FC0" w14:textId="37A91325" w:rsidR="0052292B" w:rsidRDefault="0052292B" w:rsidP="0052292B">
      <w:pPr>
        <w:jc w:val="center"/>
        <w:rPr>
          <w:b/>
          <w:sz w:val="40"/>
          <w:u w:val="single"/>
        </w:rPr>
      </w:pPr>
      <w:r>
        <w:rPr>
          <w:b/>
          <w:sz w:val="40"/>
          <w:u w:val="single"/>
        </w:rPr>
        <w:t>PROGRAM 2</w:t>
      </w:r>
    </w:p>
    <w:p w14:paraId="292CFA6B" w14:textId="77777777" w:rsidR="007361A8" w:rsidRDefault="007361A8" w:rsidP="00DE2542">
      <w:pPr>
        <w:rPr>
          <w:rFonts w:ascii="Calibri" w:hAnsi="Calibri" w:cs="Times"/>
          <w:color w:val="000000"/>
          <w:szCs w:val="22"/>
        </w:rPr>
      </w:pPr>
    </w:p>
    <w:p w14:paraId="3D8FB430" w14:textId="45691960" w:rsidR="007361A8" w:rsidRPr="007361A8" w:rsidRDefault="007361A8" w:rsidP="00DE2542">
      <w:pPr>
        <w:rPr>
          <w:rFonts w:ascii="Calibri" w:hAnsi="Calibri" w:cs="Times"/>
          <w:b/>
          <w:color w:val="000000"/>
          <w:szCs w:val="22"/>
        </w:rPr>
      </w:pPr>
      <w:r w:rsidRPr="007361A8">
        <w:rPr>
          <w:rFonts w:ascii="Calibri" w:hAnsi="Calibri" w:cs="Times"/>
          <w:b/>
          <w:color w:val="000000"/>
          <w:szCs w:val="22"/>
        </w:rPr>
        <w:t>The sample directory used for the output is ‘/home/</w:t>
      </w:r>
      <w:proofErr w:type="spellStart"/>
      <w:r w:rsidRPr="007361A8">
        <w:rPr>
          <w:rFonts w:ascii="Calibri" w:hAnsi="Calibri" w:cs="Times"/>
          <w:b/>
          <w:color w:val="000000"/>
          <w:szCs w:val="22"/>
        </w:rPr>
        <w:t>mak</w:t>
      </w:r>
      <w:proofErr w:type="spellEnd"/>
      <w:r w:rsidRPr="007361A8">
        <w:rPr>
          <w:rFonts w:ascii="Calibri" w:hAnsi="Calibri" w:cs="Times"/>
          <w:b/>
          <w:color w:val="000000"/>
          <w:szCs w:val="22"/>
        </w:rPr>
        <w:t>/Desktop/CS342Project3’ and the output generated is:</w:t>
      </w:r>
    </w:p>
    <w:p w14:paraId="4DA4C6BD" w14:textId="77777777" w:rsidR="007361A8" w:rsidRDefault="007361A8" w:rsidP="00DE2542">
      <w:pPr>
        <w:rPr>
          <w:rFonts w:ascii="Calibri" w:hAnsi="Calibri" w:cs="Times"/>
          <w:color w:val="000000"/>
          <w:szCs w:val="22"/>
        </w:rPr>
      </w:pPr>
    </w:p>
    <w:p w14:paraId="77AC4841" w14:textId="77777777" w:rsidR="00DE2542" w:rsidRDefault="00DE2542" w:rsidP="00DE2542">
      <w:proofErr w:type="spellStart"/>
      <w:r>
        <w:t>root@mak</w:t>
      </w:r>
      <w:proofErr w:type="spellEnd"/>
      <w:r>
        <w:t>:/home/</w:t>
      </w:r>
      <w:proofErr w:type="spellStart"/>
      <w:r>
        <w:t>mak</w:t>
      </w:r>
      <w:proofErr w:type="spellEnd"/>
      <w:r>
        <w:t>/Desktop/CS342Project4</w:t>
      </w:r>
      <w:proofErr w:type="gramStart"/>
      <w:r>
        <w:t># .</w:t>
      </w:r>
      <w:proofErr w:type="gramEnd"/>
      <w:r>
        <w:t>/p2 /home/</w:t>
      </w:r>
      <w:proofErr w:type="spellStart"/>
      <w:r>
        <w:t>mak</w:t>
      </w:r>
      <w:proofErr w:type="spellEnd"/>
      <w:r>
        <w:t>/Desktop/CS342Project3</w:t>
      </w:r>
    </w:p>
    <w:p w14:paraId="275CE3B8" w14:textId="77777777" w:rsidR="00DE2542" w:rsidRDefault="00DE2542" w:rsidP="00DE2542">
      <w:r>
        <w:t>File or Dir Name</w:t>
      </w:r>
      <w:proofErr w:type="gramStart"/>
      <w:r>
        <w:t>: .</w:t>
      </w:r>
      <w:proofErr w:type="spellStart"/>
      <w:r>
        <w:t>vscode</w:t>
      </w:r>
      <w:proofErr w:type="spellEnd"/>
      <w:proofErr w:type="gramEnd"/>
    </w:p>
    <w:p w14:paraId="3198D84B" w14:textId="77777777" w:rsidR="00DE2542" w:rsidRDefault="00DE2542" w:rsidP="00DE2542">
      <w:r>
        <w:t>File size: 0</w:t>
      </w:r>
    </w:p>
    <w:p w14:paraId="4FAE95E7" w14:textId="77777777" w:rsidR="00DE2542" w:rsidRDefault="00DE2542" w:rsidP="00DE2542">
      <w:r>
        <w:t>File type: 0</w:t>
      </w:r>
    </w:p>
    <w:p w14:paraId="77B9A4E4" w14:textId="77777777" w:rsidR="00DE2542" w:rsidRDefault="00DE2542" w:rsidP="00DE2542">
      <w:proofErr w:type="spellStart"/>
      <w:r>
        <w:t>Inode</w:t>
      </w:r>
      <w:proofErr w:type="spellEnd"/>
      <w:r>
        <w:t xml:space="preserve"> number: 0</w:t>
      </w:r>
    </w:p>
    <w:p w14:paraId="27F7C733" w14:textId="77777777" w:rsidR="00DE2542" w:rsidRDefault="00DE2542" w:rsidP="00DE2542">
      <w:r>
        <w:t>number of blocks: 0</w:t>
      </w:r>
    </w:p>
    <w:p w14:paraId="67A1B97B" w14:textId="77777777" w:rsidR="00DE2542" w:rsidRDefault="00DE2542" w:rsidP="00DE2542">
      <w:r>
        <w:t>User ID: 0</w:t>
      </w:r>
    </w:p>
    <w:p w14:paraId="4255883D" w14:textId="77777777" w:rsidR="00DE2542" w:rsidRDefault="00DE2542" w:rsidP="00DE2542">
      <w:r>
        <w:t>.............................</w:t>
      </w:r>
    </w:p>
    <w:p w14:paraId="66585CDB" w14:textId="77777777" w:rsidR="00DE2542" w:rsidRDefault="00DE2542" w:rsidP="00DE2542">
      <w:r>
        <w:t>File or Dir Name: module1.o</w:t>
      </w:r>
    </w:p>
    <w:p w14:paraId="66EF2F73" w14:textId="77777777" w:rsidR="00DE2542" w:rsidRDefault="00DE2542" w:rsidP="00DE2542">
      <w:r>
        <w:t>File size: 0</w:t>
      </w:r>
    </w:p>
    <w:p w14:paraId="00FC2C38" w14:textId="77777777" w:rsidR="00DE2542" w:rsidRDefault="00DE2542" w:rsidP="00DE2542">
      <w:r>
        <w:t>File type: 0</w:t>
      </w:r>
    </w:p>
    <w:p w14:paraId="653900DC" w14:textId="77777777" w:rsidR="00DE2542" w:rsidRDefault="00DE2542" w:rsidP="00DE2542">
      <w:proofErr w:type="spellStart"/>
      <w:r>
        <w:t>Inode</w:t>
      </w:r>
      <w:proofErr w:type="spellEnd"/>
      <w:r>
        <w:t xml:space="preserve"> number: 0</w:t>
      </w:r>
    </w:p>
    <w:p w14:paraId="56E2F1AE" w14:textId="77777777" w:rsidR="00DE2542" w:rsidRDefault="00DE2542" w:rsidP="00DE2542">
      <w:r>
        <w:t>number of blocks: 0</w:t>
      </w:r>
    </w:p>
    <w:p w14:paraId="5B5E8BE2" w14:textId="77777777" w:rsidR="00DE2542" w:rsidRDefault="00DE2542" w:rsidP="00DE2542">
      <w:r>
        <w:t>User ID: 0</w:t>
      </w:r>
    </w:p>
    <w:p w14:paraId="5529379D" w14:textId="77777777" w:rsidR="00DE2542" w:rsidRDefault="00DE2542" w:rsidP="00DE2542">
      <w:r>
        <w:t>.............................</w:t>
      </w:r>
    </w:p>
    <w:p w14:paraId="29476C0F" w14:textId="77777777" w:rsidR="00DE2542" w:rsidRDefault="00DE2542" w:rsidP="00DE2542">
      <w:r>
        <w:t xml:space="preserve">File or Dir </w:t>
      </w:r>
      <w:proofErr w:type="gramStart"/>
      <w:r>
        <w:t>Name: ..</w:t>
      </w:r>
      <w:proofErr w:type="gramEnd"/>
    </w:p>
    <w:p w14:paraId="3409561D" w14:textId="77777777" w:rsidR="00DE2542" w:rsidRDefault="00DE2542" w:rsidP="00DE2542">
      <w:r>
        <w:t>File size: 4096</w:t>
      </w:r>
    </w:p>
    <w:p w14:paraId="65396821" w14:textId="77777777" w:rsidR="00DE2542" w:rsidRDefault="00DE2542" w:rsidP="00DE2542">
      <w:r>
        <w:t>File type: 16877</w:t>
      </w:r>
    </w:p>
    <w:p w14:paraId="665CB2C5" w14:textId="77777777" w:rsidR="00DE2542" w:rsidRDefault="00DE2542" w:rsidP="00DE2542">
      <w:proofErr w:type="spellStart"/>
      <w:r>
        <w:t>Inode</w:t>
      </w:r>
      <w:proofErr w:type="spellEnd"/>
      <w:r>
        <w:t xml:space="preserve"> number: 398003</w:t>
      </w:r>
    </w:p>
    <w:p w14:paraId="0D432848" w14:textId="77777777" w:rsidR="00DE2542" w:rsidRDefault="00DE2542" w:rsidP="00DE2542">
      <w:r>
        <w:t>number of blocks: 8</w:t>
      </w:r>
    </w:p>
    <w:p w14:paraId="646CF72B" w14:textId="77777777" w:rsidR="00DE2542" w:rsidRDefault="00DE2542" w:rsidP="00DE2542">
      <w:r>
        <w:t>User ID: 1000</w:t>
      </w:r>
    </w:p>
    <w:p w14:paraId="4353227C" w14:textId="77777777" w:rsidR="00DE2542" w:rsidRDefault="00DE2542" w:rsidP="00DE2542">
      <w:r>
        <w:t>.............................</w:t>
      </w:r>
    </w:p>
    <w:p w14:paraId="675EBE2B" w14:textId="77777777" w:rsidR="00DE2542" w:rsidRDefault="00DE2542" w:rsidP="00DE2542">
      <w:r>
        <w:t xml:space="preserve">File or Dir Name: </w:t>
      </w:r>
      <w:proofErr w:type="spellStart"/>
      <w:r>
        <w:t>makefile</w:t>
      </w:r>
      <w:proofErr w:type="spellEnd"/>
    </w:p>
    <w:p w14:paraId="38B270A2" w14:textId="77777777" w:rsidR="00DE2542" w:rsidRDefault="00DE2542" w:rsidP="00DE2542">
      <w:r>
        <w:t>File size: 138</w:t>
      </w:r>
    </w:p>
    <w:p w14:paraId="3097B7BE" w14:textId="77777777" w:rsidR="00DE2542" w:rsidRDefault="00DE2542" w:rsidP="00DE2542">
      <w:r>
        <w:t>File type: 33204</w:t>
      </w:r>
    </w:p>
    <w:p w14:paraId="4770B30A" w14:textId="77777777" w:rsidR="00DE2542" w:rsidRDefault="00DE2542" w:rsidP="00DE2542">
      <w:proofErr w:type="spellStart"/>
      <w:r>
        <w:t>Inode</w:t>
      </w:r>
      <w:proofErr w:type="spellEnd"/>
      <w:r>
        <w:t xml:space="preserve"> number: 393264</w:t>
      </w:r>
    </w:p>
    <w:p w14:paraId="49915741" w14:textId="77777777" w:rsidR="00DE2542" w:rsidRDefault="00DE2542" w:rsidP="00DE2542">
      <w:r>
        <w:t>number of blocks: 8</w:t>
      </w:r>
    </w:p>
    <w:p w14:paraId="67CD4389" w14:textId="77777777" w:rsidR="00DE2542" w:rsidRDefault="00DE2542" w:rsidP="00DE2542">
      <w:r>
        <w:t>User ID: 1000</w:t>
      </w:r>
    </w:p>
    <w:p w14:paraId="48A4C053" w14:textId="77777777" w:rsidR="00DE2542" w:rsidRDefault="00DE2542" w:rsidP="00DE2542">
      <w:r>
        <w:t>.............................</w:t>
      </w:r>
    </w:p>
    <w:p w14:paraId="73731D05" w14:textId="77777777" w:rsidR="00DE2542" w:rsidRDefault="00DE2542" w:rsidP="00DE2542">
      <w:r>
        <w:t>File or Dir Name: module3.o</w:t>
      </w:r>
    </w:p>
    <w:p w14:paraId="222D4619" w14:textId="77777777" w:rsidR="00DE2542" w:rsidRDefault="00DE2542" w:rsidP="00DE2542">
      <w:r>
        <w:t>File size: 138</w:t>
      </w:r>
    </w:p>
    <w:p w14:paraId="3DE6FB88" w14:textId="77777777" w:rsidR="00DE2542" w:rsidRDefault="00DE2542" w:rsidP="00DE2542">
      <w:r>
        <w:t>File type: 33204</w:t>
      </w:r>
    </w:p>
    <w:p w14:paraId="614C7110" w14:textId="77777777" w:rsidR="00DE2542" w:rsidRDefault="00DE2542" w:rsidP="00DE2542">
      <w:proofErr w:type="spellStart"/>
      <w:r>
        <w:t>Inode</w:t>
      </w:r>
      <w:proofErr w:type="spellEnd"/>
      <w:r>
        <w:t xml:space="preserve"> number: 393264</w:t>
      </w:r>
    </w:p>
    <w:p w14:paraId="4C9A58CA" w14:textId="77777777" w:rsidR="00DE2542" w:rsidRDefault="00DE2542" w:rsidP="00DE2542">
      <w:r>
        <w:t>number of blocks: 8</w:t>
      </w:r>
    </w:p>
    <w:p w14:paraId="584D1F63" w14:textId="77777777" w:rsidR="00DE2542" w:rsidRDefault="00DE2542" w:rsidP="00DE2542">
      <w:r>
        <w:t>User ID: 1000</w:t>
      </w:r>
    </w:p>
    <w:p w14:paraId="21BA0949" w14:textId="77777777" w:rsidR="00DE2542" w:rsidRDefault="00DE2542" w:rsidP="00DE2542">
      <w:r>
        <w:t>.............................</w:t>
      </w:r>
    </w:p>
    <w:p w14:paraId="7902F3B5" w14:textId="77777777" w:rsidR="00DE2542" w:rsidRDefault="00DE2542" w:rsidP="00DE2542">
      <w:r>
        <w:t>File or Dir Name: module2.c</w:t>
      </w:r>
    </w:p>
    <w:p w14:paraId="014C5DD2" w14:textId="77777777" w:rsidR="00DE2542" w:rsidRDefault="00DE2542" w:rsidP="00DE2542">
      <w:r>
        <w:t>File size: 138</w:t>
      </w:r>
    </w:p>
    <w:p w14:paraId="69B7E687" w14:textId="77777777" w:rsidR="00DE2542" w:rsidRDefault="00DE2542" w:rsidP="00DE2542">
      <w:r>
        <w:t>File type: 33204</w:t>
      </w:r>
    </w:p>
    <w:p w14:paraId="4F13AD73" w14:textId="77777777" w:rsidR="00DE2542" w:rsidRDefault="00DE2542" w:rsidP="00DE2542">
      <w:proofErr w:type="spellStart"/>
      <w:r>
        <w:t>Inode</w:t>
      </w:r>
      <w:proofErr w:type="spellEnd"/>
      <w:r>
        <w:t xml:space="preserve"> number: 393264</w:t>
      </w:r>
    </w:p>
    <w:p w14:paraId="40F1E301" w14:textId="77777777" w:rsidR="00DE2542" w:rsidRDefault="00DE2542" w:rsidP="00DE2542">
      <w:r>
        <w:t>number of blocks: 8</w:t>
      </w:r>
    </w:p>
    <w:p w14:paraId="1A9E691E" w14:textId="77777777" w:rsidR="00DE2542" w:rsidRDefault="00DE2542" w:rsidP="00DE2542">
      <w:r>
        <w:t>User ID: 1000</w:t>
      </w:r>
    </w:p>
    <w:p w14:paraId="4A336FE0" w14:textId="77777777" w:rsidR="00DE2542" w:rsidRDefault="00DE2542" w:rsidP="00DE2542">
      <w:r>
        <w:t>.............................</w:t>
      </w:r>
    </w:p>
    <w:p w14:paraId="3257C542" w14:textId="77777777" w:rsidR="00DE2542" w:rsidRDefault="00DE2542" w:rsidP="00DE2542">
      <w:r>
        <w:t>File or Dir Name: 21701848</w:t>
      </w:r>
    </w:p>
    <w:p w14:paraId="6C37497E" w14:textId="77777777" w:rsidR="00DE2542" w:rsidRDefault="00DE2542" w:rsidP="00DE2542">
      <w:r>
        <w:t>File size: 138</w:t>
      </w:r>
    </w:p>
    <w:p w14:paraId="200B62C8" w14:textId="77777777" w:rsidR="00DE2542" w:rsidRDefault="00DE2542" w:rsidP="00DE2542">
      <w:r>
        <w:t>File type: 33204</w:t>
      </w:r>
    </w:p>
    <w:p w14:paraId="6FD95DCF" w14:textId="77777777" w:rsidR="00DE2542" w:rsidRDefault="00DE2542" w:rsidP="00DE2542">
      <w:proofErr w:type="spellStart"/>
      <w:r>
        <w:t>Inode</w:t>
      </w:r>
      <w:proofErr w:type="spellEnd"/>
      <w:r>
        <w:t xml:space="preserve"> number: 393264</w:t>
      </w:r>
    </w:p>
    <w:p w14:paraId="00F0AF29" w14:textId="77777777" w:rsidR="00DE2542" w:rsidRDefault="00DE2542" w:rsidP="00DE2542">
      <w:r>
        <w:t>number of blocks: 8</w:t>
      </w:r>
    </w:p>
    <w:p w14:paraId="2C7C6D2C" w14:textId="77777777" w:rsidR="00DE2542" w:rsidRDefault="00DE2542" w:rsidP="00DE2542">
      <w:r>
        <w:t>User ID: 1000</w:t>
      </w:r>
    </w:p>
    <w:p w14:paraId="3C74EA15" w14:textId="77777777" w:rsidR="00DE2542" w:rsidRDefault="00DE2542" w:rsidP="00DE2542">
      <w:r>
        <w:t>.............................</w:t>
      </w:r>
    </w:p>
    <w:p w14:paraId="6C44F657" w14:textId="77777777" w:rsidR="00DE2542" w:rsidRDefault="00DE2542" w:rsidP="00DE2542">
      <w:r>
        <w:t xml:space="preserve">File or Dir Name: </w:t>
      </w:r>
      <w:proofErr w:type="spellStart"/>
      <w:r>
        <w:t>inputfile</w:t>
      </w:r>
      <w:proofErr w:type="spellEnd"/>
    </w:p>
    <w:p w14:paraId="2CAB4D82" w14:textId="77777777" w:rsidR="00DE2542" w:rsidRDefault="00DE2542" w:rsidP="00DE2542">
      <w:r>
        <w:t>File size: 138</w:t>
      </w:r>
    </w:p>
    <w:p w14:paraId="42C94F44" w14:textId="77777777" w:rsidR="00DE2542" w:rsidRDefault="00DE2542" w:rsidP="00DE2542">
      <w:r>
        <w:t>File type: 33204</w:t>
      </w:r>
    </w:p>
    <w:p w14:paraId="3FF2B1C7" w14:textId="77777777" w:rsidR="00DE2542" w:rsidRDefault="00DE2542" w:rsidP="00DE2542">
      <w:proofErr w:type="spellStart"/>
      <w:r>
        <w:t>Inode</w:t>
      </w:r>
      <w:proofErr w:type="spellEnd"/>
      <w:r>
        <w:t xml:space="preserve"> number: 393264</w:t>
      </w:r>
    </w:p>
    <w:p w14:paraId="5C9B0378" w14:textId="77777777" w:rsidR="00DE2542" w:rsidRDefault="00DE2542" w:rsidP="00DE2542">
      <w:r>
        <w:t>number of blocks: 8</w:t>
      </w:r>
    </w:p>
    <w:p w14:paraId="41E10D2D" w14:textId="77777777" w:rsidR="00DE2542" w:rsidRDefault="00DE2542" w:rsidP="00DE2542">
      <w:r>
        <w:t>User ID: 1000</w:t>
      </w:r>
    </w:p>
    <w:p w14:paraId="71C3577A" w14:textId="77777777" w:rsidR="00DE2542" w:rsidRDefault="00DE2542" w:rsidP="00DE2542">
      <w:r>
        <w:t>.............................</w:t>
      </w:r>
    </w:p>
    <w:p w14:paraId="6DFFE53E" w14:textId="77777777" w:rsidR="00DE2542" w:rsidRDefault="00DE2542" w:rsidP="00DE2542">
      <w:r>
        <w:t>File or Dir Name: module1.c</w:t>
      </w:r>
    </w:p>
    <w:p w14:paraId="0D0A7A88" w14:textId="77777777" w:rsidR="00DE2542" w:rsidRDefault="00DE2542" w:rsidP="00DE2542">
      <w:r>
        <w:t>File size: 138</w:t>
      </w:r>
    </w:p>
    <w:p w14:paraId="660B6262" w14:textId="77777777" w:rsidR="00DE2542" w:rsidRDefault="00DE2542" w:rsidP="00DE2542">
      <w:r>
        <w:t>File type: 33204</w:t>
      </w:r>
    </w:p>
    <w:p w14:paraId="5DCA4588" w14:textId="77777777" w:rsidR="00DE2542" w:rsidRDefault="00DE2542" w:rsidP="00DE2542">
      <w:proofErr w:type="spellStart"/>
      <w:r>
        <w:t>Inode</w:t>
      </w:r>
      <w:proofErr w:type="spellEnd"/>
      <w:r>
        <w:t xml:space="preserve"> number: 393264</w:t>
      </w:r>
    </w:p>
    <w:p w14:paraId="33DA5CE1" w14:textId="77777777" w:rsidR="00DE2542" w:rsidRDefault="00DE2542" w:rsidP="00DE2542">
      <w:r>
        <w:t>number of blocks: 8</w:t>
      </w:r>
    </w:p>
    <w:p w14:paraId="5B2A01D9" w14:textId="77777777" w:rsidR="00DE2542" w:rsidRDefault="00DE2542" w:rsidP="00DE2542">
      <w:r>
        <w:t>User ID: 1000</w:t>
      </w:r>
    </w:p>
    <w:p w14:paraId="7595C110" w14:textId="77777777" w:rsidR="00DE2542" w:rsidRDefault="00DE2542" w:rsidP="00DE2542">
      <w:r>
        <w:t>.............................</w:t>
      </w:r>
    </w:p>
    <w:p w14:paraId="0D1C7DD9" w14:textId="77777777" w:rsidR="00DE2542" w:rsidRDefault="00DE2542" w:rsidP="00DE2542">
      <w:r>
        <w:t>File or Dir Name: 21701848.tar.gz</w:t>
      </w:r>
    </w:p>
    <w:p w14:paraId="1914AB33" w14:textId="77777777" w:rsidR="00DE2542" w:rsidRDefault="00DE2542" w:rsidP="00DE2542">
      <w:r>
        <w:t>File size: 138</w:t>
      </w:r>
    </w:p>
    <w:p w14:paraId="48F8944D" w14:textId="77777777" w:rsidR="00DE2542" w:rsidRDefault="00DE2542" w:rsidP="00DE2542">
      <w:r>
        <w:t>File type: 33204</w:t>
      </w:r>
    </w:p>
    <w:p w14:paraId="035E2079" w14:textId="77777777" w:rsidR="00DE2542" w:rsidRDefault="00DE2542" w:rsidP="00DE2542">
      <w:proofErr w:type="spellStart"/>
      <w:r>
        <w:t>Inode</w:t>
      </w:r>
      <w:proofErr w:type="spellEnd"/>
      <w:r>
        <w:t xml:space="preserve"> number: 393264</w:t>
      </w:r>
    </w:p>
    <w:p w14:paraId="4D1074E8" w14:textId="77777777" w:rsidR="00DE2542" w:rsidRDefault="00DE2542" w:rsidP="00DE2542">
      <w:r>
        <w:t>number of blocks: 8</w:t>
      </w:r>
    </w:p>
    <w:p w14:paraId="0B61D5E8" w14:textId="77777777" w:rsidR="00DE2542" w:rsidRDefault="00DE2542" w:rsidP="00DE2542">
      <w:r>
        <w:t>User ID: 1000</w:t>
      </w:r>
    </w:p>
    <w:p w14:paraId="4357CECB" w14:textId="77777777" w:rsidR="00DE2542" w:rsidRDefault="00DE2542" w:rsidP="00DE2542">
      <w:r>
        <w:t>.............................</w:t>
      </w:r>
    </w:p>
    <w:p w14:paraId="1AA50D5A" w14:textId="77777777" w:rsidR="00DE2542" w:rsidRDefault="00DE2542" w:rsidP="00DE2542">
      <w:r>
        <w:t>File or Dir Name: app</w:t>
      </w:r>
    </w:p>
    <w:p w14:paraId="48FDF3BC" w14:textId="77777777" w:rsidR="00DE2542" w:rsidRDefault="00DE2542" w:rsidP="00DE2542">
      <w:r>
        <w:t>File size: 138</w:t>
      </w:r>
    </w:p>
    <w:p w14:paraId="517C5C6C" w14:textId="77777777" w:rsidR="00DE2542" w:rsidRDefault="00DE2542" w:rsidP="00DE2542">
      <w:r>
        <w:t>File type: 33204</w:t>
      </w:r>
    </w:p>
    <w:p w14:paraId="2AF26F01" w14:textId="77777777" w:rsidR="00DE2542" w:rsidRDefault="00DE2542" w:rsidP="00DE2542">
      <w:proofErr w:type="spellStart"/>
      <w:r>
        <w:t>Inode</w:t>
      </w:r>
      <w:proofErr w:type="spellEnd"/>
      <w:r>
        <w:t xml:space="preserve"> number: 393264</w:t>
      </w:r>
    </w:p>
    <w:p w14:paraId="3199560D" w14:textId="77777777" w:rsidR="00DE2542" w:rsidRDefault="00DE2542" w:rsidP="00DE2542">
      <w:r>
        <w:t>number of blocks: 8</w:t>
      </w:r>
    </w:p>
    <w:p w14:paraId="6286FEA5" w14:textId="77777777" w:rsidR="00DE2542" w:rsidRDefault="00DE2542" w:rsidP="00DE2542">
      <w:r>
        <w:t>User ID: 1000</w:t>
      </w:r>
    </w:p>
    <w:p w14:paraId="6FE3FC8B" w14:textId="77777777" w:rsidR="00DE2542" w:rsidRDefault="00DE2542" w:rsidP="00DE2542">
      <w:r>
        <w:t>.............................</w:t>
      </w:r>
    </w:p>
    <w:p w14:paraId="185C6353" w14:textId="77777777" w:rsidR="00DE2542" w:rsidRDefault="00DE2542" w:rsidP="00DE2542">
      <w:r>
        <w:t>File or Dir Name: module2.o</w:t>
      </w:r>
    </w:p>
    <w:p w14:paraId="2B5B2053" w14:textId="77777777" w:rsidR="00DE2542" w:rsidRDefault="00DE2542" w:rsidP="00DE2542">
      <w:r>
        <w:t>File size: 138</w:t>
      </w:r>
    </w:p>
    <w:p w14:paraId="61F3DA54" w14:textId="77777777" w:rsidR="00DE2542" w:rsidRDefault="00DE2542" w:rsidP="00DE2542">
      <w:r>
        <w:t>File type: 33204</w:t>
      </w:r>
    </w:p>
    <w:p w14:paraId="630BC1F9" w14:textId="77777777" w:rsidR="00DE2542" w:rsidRDefault="00DE2542" w:rsidP="00DE2542">
      <w:proofErr w:type="spellStart"/>
      <w:r>
        <w:t>Inode</w:t>
      </w:r>
      <w:proofErr w:type="spellEnd"/>
      <w:r>
        <w:t xml:space="preserve"> number: 393264</w:t>
      </w:r>
    </w:p>
    <w:p w14:paraId="551D5827" w14:textId="77777777" w:rsidR="00DE2542" w:rsidRDefault="00DE2542" w:rsidP="00DE2542">
      <w:r>
        <w:t>number of blocks: 8</w:t>
      </w:r>
    </w:p>
    <w:p w14:paraId="61CBC32E" w14:textId="77777777" w:rsidR="00DE2542" w:rsidRDefault="00DE2542" w:rsidP="00DE2542">
      <w:r>
        <w:t>User ID: 1000</w:t>
      </w:r>
    </w:p>
    <w:p w14:paraId="610BB4F1" w14:textId="77777777" w:rsidR="00DE2542" w:rsidRDefault="00DE2542" w:rsidP="00DE2542">
      <w:r>
        <w:t>.............................</w:t>
      </w:r>
    </w:p>
    <w:p w14:paraId="19297DB6" w14:textId="77777777" w:rsidR="00DE2542" w:rsidRDefault="00DE2542" w:rsidP="00DE2542">
      <w:r>
        <w:t>File or Dir Name: module3.c</w:t>
      </w:r>
    </w:p>
    <w:p w14:paraId="67C861C4" w14:textId="77777777" w:rsidR="00DE2542" w:rsidRDefault="00DE2542" w:rsidP="00DE2542">
      <w:r>
        <w:t>File size: 138</w:t>
      </w:r>
    </w:p>
    <w:p w14:paraId="0D5B9451" w14:textId="77777777" w:rsidR="00DE2542" w:rsidRDefault="00DE2542" w:rsidP="00DE2542">
      <w:r>
        <w:t>File type: 33204</w:t>
      </w:r>
    </w:p>
    <w:p w14:paraId="0D55A16C" w14:textId="77777777" w:rsidR="00DE2542" w:rsidRDefault="00DE2542" w:rsidP="00DE2542">
      <w:proofErr w:type="spellStart"/>
      <w:r>
        <w:t>Inode</w:t>
      </w:r>
      <w:proofErr w:type="spellEnd"/>
      <w:r>
        <w:t xml:space="preserve"> number: 393264</w:t>
      </w:r>
    </w:p>
    <w:p w14:paraId="291E7657" w14:textId="77777777" w:rsidR="00DE2542" w:rsidRDefault="00DE2542" w:rsidP="00DE2542">
      <w:r>
        <w:t>number of blocks: 8</w:t>
      </w:r>
    </w:p>
    <w:p w14:paraId="10AEB3BC" w14:textId="77777777" w:rsidR="00DE2542" w:rsidRDefault="00DE2542" w:rsidP="00DE2542">
      <w:r>
        <w:t>User ID: 1000</w:t>
      </w:r>
    </w:p>
    <w:p w14:paraId="1931FBC1" w14:textId="77777777" w:rsidR="00DE2542" w:rsidRDefault="00DE2542" w:rsidP="00DE2542">
      <w:r>
        <w:t>.............................</w:t>
      </w:r>
    </w:p>
    <w:p w14:paraId="2D93E764" w14:textId="77777777" w:rsidR="00DE2542" w:rsidRDefault="00DE2542" w:rsidP="00DE2542">
      <w:r>
        <w:t>File or Dir Name</w:t>
      </w:r>
      <w:proofErr w:type="gramStart"/>
      <w:r>
        <w:t>: .</w:t>
      </w:r>
      <w:proofErr w:type="gramEnd"/>
    </w:p>
    <w:p w14:paraId="1E20BDB9" w14:textId="77777777" w:rsidR="00DE2542" w:rsidRDefault="00DE2542" w:rsidP="00DE2542">
      <w:r>
        <w:t>File size: 4096</w:t>
      </w:r>
    </w:p>
    <w:p w14:paraId="691B263D" w14:textId="77777777" w:rsidR="00DE2542" w:rsidRDefault="00DE2542" w:rsidP="00DE2542">
      <w:r>
        <w:t>File type: 16893</w:t>
      </w:r>
    </w:p>
    <w:p w14:paraId="5196EFAA" w14:textId="77777777" w:rsidR="00DE2542" w:rsidRDefault="00DE2542" w:rsidP="00DE2542">
      <w:proofErr w:type="spellStart"/>
      <w:r>
        <w:t>Inode</w:t>
      </w:r>
      <w:proofErr w:type="spellEnd"/>
      <w:r>
        <w:t xml:space="preserve"> number: 393244</w:t>
      </w:r>
    </w:p>
    <w:p w14:paraId="2675301D" w14:textId="77777777" w:rsidR="00DE2542" w:rsidRDefault="00DE2542" w:rsidP="00DE2542">
      <w:r>
        <w:t>number of blocks: 8</w:t>
      </w:r>
    </w:p>
    <w:p w14:paraId="78C39CD4" w14:textId="77777777" w:rsidR="00DE2542" w:rsidRDefault="00DE2542" w:rsidP="00DE2542">
      <w:r>
        <w:t>User ID: 1000</w:t>
      </w:r>
    </w:p>
    <w:p w14:paraId="0364581F" w14:textId="77777777" w:rsidR="00DE2542" w:rsidRDefault="00DE2542" w:rsidP="00DE2542">
      <w:r>
        <w:t>.............................</w:t>
      </w:r>
    </w:p>
    <w:p w14:paraId="3B954E57" w14:textId="77777777" w:rsidR="006823D5" w:rsidRDefault="006823D5" w:rsidP="00DE2542"/>
    <w:p w14:paraId="6D85BC93" w14:textId="23F9DDFE" w:rsidR="00F54165" w:rsidRDefault="00F54165" w:rsidP="00F54165">
      <w:pPr>
        <w:jc w:val="center"/>
        <w:rPr>
          <w:b/>
          <w:sz w:val="40"/>
          <w:u w:val="single"/>
        </w:rPr>
      </w:pPr>
      <w:r>
        <w:rPr>
          <w:b/>
          <w:sz w:val="40"/>
          <w:u w:val="single"/>
        </w:rPr>
        <w:t>PROGRAM 3</w:t>
      </w:r>
    </w:p>
    <w:p w14:paraId="7FE23DC3" w14:textId="4A259F91" w:rsidR="006823D5" w:rsidRDefault="0070658A" w:rsidP="00DE2542">
      <w:r>
        <w:t>In this part, I used a file called “</w:t>
      </w:r>
      <w:proofErr w:type="spellStart"/>
      <w:r>
        <w:t>sampleFile</w:t>
      </w:r>
      <w:proofErr w:type="spellEnd"/>
      <w:r>
        <w:t xml:space="preserve">” generated from </w:t>
      </w:r>
      <w:r w:rsidR="00A47042">
        <w:t xml:space="preserve">p1 (the size of this file was 41.0MB). To access the file, I used the command </w:t>
      </w:r>
      <w:proofErr w:type="gramStart"/>
      <w:r w:rsidR="00A47042">
        <w:t>“./</w:t>
      </w:r>
      <w:proofErr w:type="gramEnd"/>
      <w:r w:rsidR="00A47042">
        <w:t xml:space="preserve">p3 5 </w:t>
      </w:r>
      <w:proofErr w:type="spellStart"/>
      <w:r w:rsidR="00A47042">
        <w:t>sampleFile</w:t>
      </w:r>
      <w:proofErr w:type="spellEnd"/>
      <w:r w:rsidR="00A47042">
        <w:t xml:space="preserve">” so basically, 5 was K and </w:t>
      </w:r>
      <w:proofErr w:type="spellStart"/>
      <w:r w:rsidR="00A47042">
        <w:t>sampleFile</w:t>
      </w:r>
      <w:proofErr w:type="spellEnd"/>
      <w:r w:rsidR="00A47042">
        <w:t xml:space="preserve"> was the filename. The file was randomly accessed 100 times and the following results were obtained: </w:t>
      </w:r>
    </w:p>
    <w:p w14:paraId="3B64488A" w14:textId="77777777" w:rsidR="004216E6" w:rsidRDefault="004216E6" w:rsidP="00DE2542"/>
    <w:p w14:paraId="113FAC14" w14:textId="273A0A11" w:rsidR="004216E6" w:rsidRPr="004216E6" w:rsidRDefault="004216E6" w:rsidP="00DE2542">
      <w:pPr>
        <w:rPr>
          <w:b/>
        </w:rPr>
      </w:pPr>
      <w:r w:rsidRPr="004216E6">
        <w:rPr>
          <w:b/>
        </w:rPr>
        <w:t>1</w:t>
      </w:r>
      <w:r w:rsidRPr="004216E6">
        <w:rPr>
          <w:b/>
          <w:vertAlign w:val="superscript"/>
        </w:rPr>
        <w:t>st</w:t>
      </w:r>
      <w:r w:rsidRPr="004216E6">
        <w:rPr>
          <w:b/>
        </w:rPr>
        <w:t xml:space="preserve"> Run:</w:t>
      </w:r>
    </w:p>
    <w:p w14:paraId="256870CE" w14:textId="720ED100" w:rsidR="006823D5" w:rsidRDefault="001522CB" w:rsidP="004216E6">
      <w:pPr>
        <w:ind w:firstLine="720"/>
      </w:pPr>
      <w:r>
        <w:t xml:space="preserve">Average </w:t>
      </w:r>
      <w:proofErr w:type="gramStart"/>
      <w:r>
        <w:t>random access</w:t>
      </w:r>
      <w:proofErr w:type="gramEnd"/>
      <w:r>
        <w:t xml:space="preserve"> time: </w:t>
      </w:r>
      <w:r w:rsidR="006823D5">
        <w:t>1.59 microsecond</w:t>
      </w:r>
    </w:p>
    <w:p w14:paraId="68912ACF" w14:textId="242447DA" w:rsidR="004216E6" w:rsidRPr="004216E6" w:rsidRDefault="004216E6" w:rsidP="004216E6">
      <w:pPr>
        <w:rPr>
          <w:b/>
        </w:rPr>
      </w:pPr>
      <w:r w:rsidRPr="004216E6">
        <w:rPr>
          <w:b/>
        </w:rPr>
        <w:t>Running after restarting OS:</w:t>
      </w:r>
    </w:p>
    <w:p w14:paraId="32BC5831" w14:textId="4802098E" w:rsidR="006823D5" w:rsidRDefault="001522CB" w:rsidP="004216E6">
      <w:pPr>
        <w:ind w:firstLine="720"/>
      </w:pPr>
      <w:r>
        <w:t xml:space="preserve">Average </w:t>
      </w:r>
      <w:proofErr w:type="gramStart"/>
      <w:r>
        <w:t>random access</w:t>
      </w:r>
      <w:proofErr w:type="gramEnd"/>
      <w:r>
        <w:t xml:space="preserve"> time: </w:t>
      </w:r>
      <w:r w:rsidR="00675426">
        <w:t>1.42 microsecond</w:t>
      </w:r>
    </w:p>
    <w:p w14:paraId="1EE54B51" w14:textId="5D872316" w:rsidR="004216E6" w:rsidRPr="004216E6" w:rsidRDefault="004216E6" w:rsidP="004216E6">
      <w:pPr>
        <w:rPr>
          <w:b/>
        </w:rPr>
      </w:pPr>
      <w:r w:rsidRPr="004216E6">
        <w:rPr>
          <w:b/>
        </w:rPr>
        <w:t>Running after cleaning dump:</w:t>
      </w:r>
    </w:p>
    <w:p w14:paraId="7E9022F8" w14:textId="11355B6A" w:rsidR="00D6368B" w:rsidRDefault="001522CB" w:rsidP="004216E6">
      <w:pPr>
        <w:ind w:firstLine="720"/>
      </w:pPr>
      <w:r>
        <w:t xml:space="preserve">Average </w:t>
      </w:r>
      <w:proofErr w:type="gramStart"/>
      <w:r>
        <w:t>random access</w:t>
      </w:r>
      <w:proofErr w:type="gramEnd"/>
      <w:r>
        <w:t xml:space="preserve"> time: </w:t>
      </w:r>
      <w:r w:rsidR="00D6368B">
        <w:t>11.16 microseconds</w:t>
      </w:r>
    </w:p>
    <w:p w14:paraId="430E24E5" w14:textId="6386ED91" w:rsidR="00C83C60" w:rsidRDefault="00C83C60" w:rsidP="00C83C60">
      <w:pPr>
        <w:rPr>
          <w:b/>
        </w:rPr>
      </w:pPr>
      <w:r w:rsidRPr="00C83C60">
        <w:rPr>
          <w:b/>
        </w:rPr>
        <w:t>Learnings</w:t>
      </w:r>
      <w:r>
        <w:rPr>
          <w:b/>
        </w:rPr>
        <w:t>:</w:t>
      </w:r>
    </w:p>
    <w:p w14:paraId="3CD57219" w14:textId="46BA851B" w:rsidR="00C83C60" w:rsidRPr="00C83C60" w:rsidRDefault="000A6237" w:rsidP="00C83C60">
      <w:r>
        <w:t xml:space="preserve">It is evident that there wasn’t much change between the first run and when the system was restarted. But when the dump was cleared out, the time increased dramatically to (11.16 </w:t>
      </w:r>
      <w:proofErr w:type="spellStart"/>
      <w:r>
        <w:t>ms</w:t>
      </w:r>
      <w:proofErr w:type="spellEnd"/>
      <w:r>
        <w:t>). This behaviour can be justified by removal of the file cache on cache dump which resulted in retrieval of file from physical memory again and it took extra time. On reboot, this probably did not happen as the file was loaded to cache again and was readily available for access.</w:t>
      </w:r>
    </w:p>
    <w:sectPr w:rsidR="00C83C60" w:rsidRPr="00C83C60" w:rsidSect="00533B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9C542C"/>
    <w:multiLevelType w:val="hybridMultilevel"/>
    <w:tmpl w:val="9B72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CA4726"/>
    <w:multiLevelType w:val="hybridMultilevel"/>
    <w:tmpl w:val="76148368"/>
    <w:lvl w:ilvl="0" w:tplc="00000065">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D8"/>
    <w:rsid w:val="000915AD"/>
    <w:rsid w:val="00093241"/>
    <w:rsid w:val="000A6237"/>
    <w:rsid w:val="000E2EEC"/>
    <w:rsid w:val="00112856"/>
    <w:rsid w:val="001522CB"/>
    <w:rsid w:val="00160C61"/>
    <w:rsid w:val="002464CB"/>
    <w:rsid w:val="00313C4A"/>
    <w:rsid w:val="003F58C6"/>
    <w:rsid w:val="004216E6"/>
    <w:rsid w:val="005172DE"/>
    <w:rsid w:val="0052292B"/>
    <w:rsid w:val="00533B58"/>
    <w:rsid w:val="005A6F30"/>
    <w:rsid w:val="0060627A"/>
    <w:rsid w:val="0063512C"/>
    <w:rsid w:val="00675426"/>
    <w:rsid w:val="006774BE"/>
    <w:rsid w:val="006823D5"/>
    <w:rsid w:val="0070658A"/>
    <w:rsid w:val="007361A8"/>
    <w:rsid w:val="00784DCC"/>
    <w:rsid w:val="007F62DC"/>
    <w:rsid w:val="0081702F"/>
    <w:rsid w:val="00865694"/>
    <w:rsid w:val="00994003"/>
    <w:rsid w:val="009F2212"/>
    <w:rsid w:val="00A47042"/>
    <w:rsid w:val="00AF13AD"/>
    <w:rsid w:val="00B01E50"/>
    <w:rsid w:val="00B27BE8"/>
    <w:rsid w:val="00B70B4D"/>
    <w:rsid w:val="00B72F60"/>
    <w:rsid w:val="00C25FD8"/>
    <w:rsid w:val="00C83C60"/>
    <w:rsid w:val="00D6368B"/>
    <w:rsid w:val="00DE2542"/>
    <w:rsid w:val="00E9003D"/>
    <w:rsid w:val="00F54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F886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1094</Words>
  <Characters>6242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2020-05-27T18:35:00Z</cp:lastPrinted>
  <dcterms:created xsi:type="dcterms:W3CDTF">2020-05-27T18:35:00Z</dcterms:created>
  <dcterms:modified xsi:type="dcterms:W3CDTF">2020-05-27T18:40:00Z</dcterms:modified>
</cp:coreProperties>
</file>